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4" o:title="image004" color2="#d1c39f" recolor="t" type="frame"/>
    </v:background>
  </w:background>
  <w:body>
    <w:p w14:paraId="624E89D1" w14:textId="77777777" w:rsidR="00F90177" w:rsidRPr="00CC5DF5" w:rsidRDefault="002759EE" w:rsidP="00F97D3F">
      <w:pPr>
        <w:shd w:val="clear" w:color="auto" w:fill="666666"/>
        <w:bidi w:val="0"/>
        <w:spacing w:line="360" w:lineRule="auto"/>
        <w:ind w:left="-480" w:right="-791"/>
        <w:jc w:val="center"/>
        <w:rPr>
          <w:rFonts w:ascii="Verdana" w:hAnsi="Verdana" w:cs="Simplified Arabic"/>
          <w:b/>
          <w:color w:val="FFFFFF"/>
          <w:u w:val="single"/>
        </w:rPr>
      </w:pPr>
      <w:r>
        <w:rPr>
          <w:rFonts w:ascii="Verdana" w:hAnsi="Verdana" w:cs="Simplified Arabic"/>
          <w:b/>
          <w:color w:val="FFFFFF"/>
          <w:u w:val="single"/>
        </w:rPr>
        <w:t>RESUME</w:t>
      </w:r>
    </w:p>
    <w:p w14:paraId="7A09F901" w14:textId="77777777" w:rsidR="007B742B" w:rsidRDefault="007B742B" w:rsidP="007E3C69">
      <w:pPr>
        <w:bidi w:val="0"/>
        <w:ind w:right="-403"/>
        <w:rPr>
          <w:rFonts w:ascii="Verdana" w:hAnsi="Verdana" w:cs="Simplified Arabic"/>
          <w:b/>
          <w:color w:val="000080"/>
          <w:sz w:val="18"/>
          <w:szCs w:val="18"/>
          <w:u w:val="single"/>
        </w:rPr>
      </w:pPr>
    </w:p>
    <w:p w14:paraId="6BA292A6" w14:textId="77777777" w:rsidR="00860319" w:rsidRPr="003E72B9" w:rsidRDefault="00860319" w:rsidP="00860319">
      <w:pPr>
        <w:bidi w:val="0"/>
        <w:ind w:right="-403"/>
        <w:rPr>
          <w:rFonts w:ascii="Verdana" w:hAnsi="Verdana" w:cs="Simplified Arabic"/>
          <w:b/>
          <w:color w:val="000080"/>
          <w:sz w:val="18"/>
          <w:szCs w:val="18"/>
          <w:u w:val="single"/>
        </w:rPr>
      </w:pPr>
    </w:p>
    <w:p w14:paraId="56E0CABD" w14:textId="77777777" w:rsidR="002805A5" w:rsidRPr="002805A5" w:rsidRDefault="004B78B7" w:rsidP="000C7A05">
      <w:pPr>
        <w:widowControl w:val="0"/>
        <w:autoSpaceDE w:val="0"/>
        <w:autoSpaceDN w:val="0"/>
        <w:bidi w:val="0"/>
        <w:adjustRightInd w:val="0"/>
        <w:ind w:right="-403"/>
        <w:rPr>
          <w:rFonts w:ascii="Verdana" w:hAnsi="Verdana" w:cs="Simplified Arabic"/>
          <w:b/>
          <w:color w:val="0000FF"/>
        </w:rPr>
      </w:pPr>
      <w:r w:rsidRPr="001E1394">
        <w:rPr>
          <w:rFonts w:ascii="Verdana" w:hAnsi="Verdana"/>
          <w:noProof/>
          <w:color w:val="002060"/>
          <w:sz w:val="18"/>
          <w:szCs w:val="18"/>
          <w:rtl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01346C87" wp14:editId="53343442">
                <wp:simplePos x="0" y="0"/>
                <wp:positionH relativeFrom="margin">
                  <wp:posOffset>91440</wp:posOffset>
                </wp:positionH>
                <wp:positionV relativeFrom="paragraph">
                  <wp:posOffset>266700</wp:posOffset>
                </wp:positionV>
                <wp:extent cx="6000750" cy="9525"/>
                <wp:effectExtent l="19050" t="19050" r="0" b="9525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00750" cy="9525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CF94864" id="Line 3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7.2pt,21pt" to="479.7pt,21.7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" strokeweight="3pt">
                <v:stroke linestyle="thinThin"/>
                <o:lock v:ext="edit" shapetype="f"/>
                <w10:wrap anchorx="margin"/>
              </v:line>
            </w:pict>
          </mc:Fallback>
        </mc:AlternateContent>
      </w:r>
      <w:r w:rsidR="009C59A1">
        <w:rPr>
          <w:rFonts w:ascii="Verdana" w:hAnsi="Verdana" w:cs="Simplified Arabic"/>
          <w:b/>
          <w:color w:val="0000FF"/>
          <w:sz w:val="20"/>
          <w:szCs w:val="20"/>
        </w:rPr>
        <w:t>S</w:t>
      </w:r>
      <w:r w:rsidR="000D26C6" w:rsidRPr="002805A5">
        <w:rPr>
          <w:rFonts w:ascii="Verdana" w:hAnsi="Verdana" w:cs="Simplified Arabic"/>
          <w:b/>
          <w:color w:val="0000FF"/>
        </w:rPr>
        <w:t>amatha Mandhugula</w:t>
      </w:r>
      <w:r w:rsidR="007E4A1D" w:rsidRPr="002805A5">
        <w:rPr>
          <w:rFonts w:ascii="Verdana" w:hAnsi="Verdana" w:cs="Simplified Arabic"/>
          <w:b/>
          <w:color w:val="0000FF"/>
        </w:rPr>
        <w:t xml:space="preserve">         </w:t>
      </w:r>
      <w:r w:rsidR="000D26C6" w:rsidRPr="002805A5">
        <w:rPr>
          <w:rFonts w:ascii="Verdana" w:hAnsi="Verdana" w:cs="Simplified Arabic"/>
          <w:b/>
          <w:color w:val="0000FF"/>
        </w:rPr>
        <w:t xml:space="preserve">              </w:t>
      </w:r>
      <w:r w:rsidR="007E4A1D" w:rsidRPr="002805A5">
        <w:rPr>
          <w:rFonts w:ascii="Verdana" w:hAnsi="Verdana" w:cs="Simplified Arabic"/>
          <w:b/>
          <w:color w:val="0000FF"/>
        </w:rPr>
        <w:t xml:space="preserve">                         </w:t>
      </w:r>
      <w:r w:rsidR="000C7A05" w:rsidRPr="002805A5">
        <w:rPr>
          <w:rFonts w:ascii="Verdana" w:hAnsi="Verdana" w:cs="Simplified Arabic"/>
          <w:b/>
          <w:color w:val="0000FF"/>
        </w:rPr>
        <w:t xml:space="preserve">   </w:t>
      </w:r>
    </w:p>
    <w:p w14:paraId="08CE85D0" w14:textId="77777777" w:rsidR="002805A5" w:rsidRDefault="002805A5" w:rsidP="002805A5">
      <w:pPr>
        <w:widowControl w:val="0"/>
        <w:autoSpaceDE w:val="0"/>
        <w:autoSpaceDN w:val="0"/>
        <w:bidi w:val="0"/>
        <w:adjustRightInd w:val="0"/>
        <w:ind w:right="-403"/>
        <w:rPr>
          <w:rFonts w:ascii="Verdana" w:hAnsi="Verdana" w:cs="Simplified Arabic"/>
          <w:b/>
          <w:color w:val="0000FF"/>
          <w:sz w:val="20"/>
          <w:szCs w:val="20"/>
        </w:rPr>
      </w:pPr>
    </w:p>
    <w:p w14:paraId="75F0252C" w14:textId="2B31C73C" w:rsidR="00915AAC" w:rsidRPr="00F03E85" w:rsidRDefault="002805A5" w:rsidP="002805A5">
      <w:pPr>
        <w:widowControl w:val="0"/>
        <w:autoSpaceDE w:val="0"/>
        <w:autoSpaceDN w:val="0"/>
        <w:bidi w:val="0"/>
        <w:adjustRightInd w:val="0"/>
        <w:ind w:right="-403"/>
        <w:rPr>
          <w:rFonts w:ascii="Verdana" w:hAnsi="Verdana" w:cs="Simplified Arabic"/>
          <w:b/>
          <w:color w:val="0000FF"/>
          <w:sz w:val="20"/>
          <w:szCs w:val="20"/>
        </w:rPr>
      </w:pPr>
      <w:r>
        <w:rPr>
          <w:rFonts w:ascii="Verdana" w:hAnsi="Verdana" w:cs="Simplified Arabic" w:hint="eastAsia"/>
          <w:b/>
          <w:color w:val="0000FF"/>
          <w:sz w:val="20"/>
          <w:szCs w:val="20"/>
        </w:rPr>
        <w:t xml:space="preserve"> </w:t>
      </w:r>
      <w:r>
        <w:rPr>
          <w:rFonts w:ascii="Verdana" w:hAnsi="Verdana" w:cs="Simplified Arabic"/>
          <w:b/>
          <w:color w:val="0000FF"/>
          <w:sz w:val="20"/>
          <w:szCs w:val="20"/>
        </w:rPr>
        <w:t xml:space="preserve">                                                                     </w:t>
      </w:r>
      <w:r w:rsidR="00C56EA9">
        <w:rPr>
          <w:rFonts w:ascii="Verdana" w:hAnsi="Verdana" w:cs="Simplified Arabic"/>
          <w:b/>
          <w:color w:val="0000FF"/>
          <w:sz w:val="20"/>
          <w:szCs w:val="20"/>
        </w:rPr>
        <w:t xml:space="preserve">                         </w:t>
      </w:r>
      <w:r>
        <w:rPr>
          <w:rFonts w:ascii="Verdana" w:hAnsi="Verdana" w:cs="Simplified Arabic"/>
          <w:b/>
          <w:color w:val="0000FF"/>
          <w:sz w:val="20"/>
          <w:szCs w:val="20"/>
        </w:rPr>
        <w:t xml:space="preserve"> </w:t>
      </w:r>
      <w:r w:rsidRPr="007C4BFA">
        <w:rPr>
          <w:rFonts w:ascii="MS Gothic" w:eastAsia="MS Gothic" w:hAnsi="MS Gothic" w:cs="MS Gothic" w:hint="eastAsia"/>
          <w:color w:val="000080"/>
          <w:sz w:val="32"/>
          <w:szCs w:val="32"/>
          <w:lang w:val="fr-FR"/>
        </w:rPr>
        <w:t>✉</w:t>
      </w:r>
      <w:r>
        <w:rPr>
          <w:rFonts w:ascii="MS Gothic" w:eastAsia="MS Gothic" w:hAnsi="MS Gothic" w:cs="MS Gothic"/>
          <w:color w:val="000080"/>
          <w:sz w:val="20"/>
          <w:szCs w:val="20"/>
          <w:lang w:val="fr-FR"/>
        </w:rPr>
        <w:t>:</w:t>
      </w:r>
      <w:r w:rsidRPr="00631DFF">
        <w:rPr>
          <w:rFonts w:ascii="Verdana" w:hAnsi="Verdana"/>
          <w:color w:val="000080"/>
          <w:sz w:val="20"/>
          <w:szCs w:val="20"/>
          <w:lang w:val="fr-FR"/>
        </w:rPr>
        <w:t xml:space="preserve"> samatha</w:t>
      </w:r>
      <w:r w:rsidR="00F465A4">
        <w:rPr>
          <w:rFonts w:ascii="Verdana" w:hAnsi="Verdana"/>
          <w:color w:val="000080"/>
          <w:sz w:val="20"/>
          <w:szCs w:val="20"/>
          <w:lang w:val="fr-FR"/>
        </w:rPr>
        <w:t>pb</w:t>
      </w:r>
      <w:r w:rsidR="00422289">
        <w:rPr>
          <w:rFonts w:ascii="Verdana" w:hAnsi="Verdana"/>
          <w:color w:val="000080"/>
          <w:sz w:val="20"/>
          <w:szCs w:val="20"/>
          <w:lang w:val="fr-FR"/>
        </w:rPr>
        <w:t>i</w:t>
      </w:r>
      <w:r w:rsidR="00F465A4">
        <w:rPr>
          <w:rFonts w:ascii="Verdana" w:hAnsi="Verdana"/>
          <w:color w:val="000080"/>
          <w:sz w:val="20"/>
          <w:szCs w:val="20"/>
          <w:lang w:val="fr-FR"/>
        </w:rPr>
        <w:t>24</w:t>
      </w:r>
      <w:r w:rsidRPr="00631DFF">
        <w:rPr>
          <w:rFonts w:ascii="Verdana" w:hAnsi="Verdana"/>
          <w:color w:val="000080"/>
          <w:sz w:val="20"/>
          <w:szCs w:val="20"/>
          <w:lang w:val="fr-FR"/>
        </w:rPr>
        <w:t>@gmail.com</w:t>
      </w:r>
      <w:r w:rsidR="000D26C6" w:rsidRPr="00F03E85">
        <w:rPr>
          <w:rFonts w:ascii="Verdana" w:hAnsi="Verdana"/>
          <w:color w:val="000080"/>
          <w:sz w:val="20"/>
          <w:szCs w:val="20"/>
          <w:lang w:val="fr-FR"/>
        </w:rPr>
        <w:t xml:space="preserve"> </w:t>
      </w:r>
    </w:p>
    <w:p w14:paraId="18CEF40F" w14:textId="68FFE6A6" w:rsidR="004D443F" w:rsidRPr="00553324" w:rsidRDefault="009C59A1" w:rsidP="007E3C69">
      <w:pPr>
        <w:widowControl w:val="0"/>
        <w:tabs>
          <w:tab w:val="left" w:pos="8370"/>
        </w:tabs>
        <w:autoSpaceDE w:val="0"/>
        <w:autoSpaceDN w:val="0"/>
        <w:bidi w:val="0"/>
        <w:adjustRightInd w:val="0"/>
        <w:ind w:right="-403"/>
        <w:rPr>
          <w:rFonts w:ascii="Verdana" w:hAnsi="Verdana"/>
          <w:color w:val="000080"/>
          <w:sz w:val="20"/>
          <w:szCs w:val="20"/>
          <w:lang w:val="fr-FR"/>
        </w:rPr>
      </w:pPr>
      <w:r>
        <w:rPr>
          <w:rFonts w:ascii="Verdana" w:hAnsi="Verdana"/>
          <w:color w:val="000080"/>
          <w:sz w:val="20"/>
          <w:szCs w:val="20"/>
        </w:rPr>
        <w:t>Tableau/</w:t>
      </w:r>
      <w:r w:rsidR="000C7A05">
        <w:rPr>
          <w:rFonts w:ascii="Verdana" w:hAnsi="Verdana"/>
          <w:color w:val="000080"/>
          <w:sz w:val="20"/>
          <w:szCs w:val="20"/>
        </w:rPr>
        <w:t xml:space="preserve">Power </w:t>
      </w:r>
      <w:r w:rsidR="007E4A1D">
        <w:rPr>
          <w:rFonts w:ascii="Verdana" w:hAnsi="Verdana"/>
          <w:color w:val="000080"/>
          <w:sz w:val="20"/>
          <w:szCs w:val="20"/>
        </w:rPr>
        <w:t>BI Developer</w:t>
      </w:r>
      <w:r>
        <w:rPr>
          <w:rFonts w:ascii="Verdana" w:hAnsi="Verdana"/>
          <w:color w:val="000080"/>
          <w:sz w:val="20"/>
          <w:szCs w:val="20"/>
        </w:rPr>
        <w:t>.</w:t>
      </w:r>
      <w:r w:rsidR="007E4A1D">
        <w:rPr>
          <w:rFonts w:ascii="Verdana" w:hAnsi="Verdana"/>
          <w:color w:val="000080"/>
          <w:sz w:val="20"/>
          <w:szCs w:val="20"/>
        </w:rPr>
        <w:t xml:space="preserve">                           </w:t>
      </w:r>
      <w:r w:rsidR="002A4995">
        <w:rPr>
          <w:rFonts w:ascii="Verdana" w:hAnsi="Verdana"/>
          <w:color w:val="000080"/>
          <w:sz w:val="20"/>
          <w:szCs w:val="20"/>
        </w:rPr>
        <w:t xml:space="preserve"> </w:t>
      </w:r>
      <w:r w:rsidR="00553324">
        <w:rPr>
          <w:rFonts w:ascii="Verdana" w:hAnsi="Verdana"/>
          <w:color w:val="000080"/>
          <w:sz w:val="20"/>
          <w:szCs w:val="20"/>
        </w:rPr>
        <w:t xml:space="preserve"> </w:t>
      </w:r>
      <w:r w:rsidR="00C56EA9">
        <w:rPr>
          <w:rFonts w:ascii="Verdana" w:hAnsi="Verdana"/>
          <w:color w:val="000080"/>
          <w:sz w:val="20"/>
          <w:szCs w:val="20"/>
        </w:rPr>
        <w:t xml:space="preserve">                                   </w:t>
      </w:r>
      <w:r w:rsidR="002805A5" w:rsidRPr="007C4BFA">
        <w:rPr>
          <w:rFonts w:ascii="MS Gothic" w:eastAsia="MS Gothic" w:hAnsi="MS Gothic" w:cs="MS Gothic" w:hint="eastAsia"/>
          <w:color w:val="000080"/>
          <w:sz w:val="32"/>
          <w:szCs w:val="32"/>
        </w:rPr>
        <w:t>✆</w:t>
      </w:r>
      <w:r w:rsidR="002805A5">
        <w:rPr>
          <w:rFonts w:ascii="MS Gothic" w:eastAsia="MS Gothic" w:hAnsi="MS Gothic" w:cs="MS Gothic"/>
          <w:color w:val="000080"/>
          <w:sz w:val="20"/>
          <w:szCs w:val="20"/>
          <w:lang w:val="fr-FR"/>
        </w:rPr>
        <w:t>:</w:t>
      </w:r>
      <w:r w:rsidR="002805A5" w:rsidRPr="000D26C6">
        <w:rPr>
          <w:rFonts w:ascii="Verdana" w:hAnsi="Verdana"/>
          <w:color w:val="000080"/>
          <w:sz w:val="20"/>
          <w:szCs w:val="20"/>
          <w:lang w:val="fr-FR"/>
        </w:rPr>
        <w:t xml:space="preserve"> +</w:t>
      </w:r>
      <w:r w:rsidR="000D26C6" w:rsidRPr="000D26C6">
        <w:rPr>
          <w:rFonts w:ascii="Verdana" w:hAnsi="Verdana"/>
          <w:color w:val="000080"/>
          <w:sz w:val="20"/>
          <w:szCs w:val="20"/>
          <w:lang w:val="fr-FR"/>
        </w:rPr>
        <w:t>91</w:t>
      </w:r>
      <w:r w:rsidR="00DE5951">
        <w:rPr>
          <w:rFonts w:ascii="Verdana" w:hAnsi="Verdana"/>
          <w:color w:val="000080"/>
          <w:sz w:val="20"/>
          <w:szCs w:val="20"/>
          <w:lang w:val="fr-FR"/>
        </w:rPr>
        <w:t>8147109811</w:t>
      </w:r>
    </w:p>
    <w:p w14:paraId="5675ACA7" w14:textId="77777777" w:rsidR="002805A5" w:rsidRPr="002805A5" w:rsidRDefault="004B78B7" w:rsidP="002805A5">
      <w:pPr>
        <w:widowControl w:val="0"/>
        <w:tabs>
          <w:tab w:val="left" w:pos="8370"/>
        </w:tabs>
        <w:autoSpaceDE w:val="0"/>
        <w:autoSpaceDN w:val="0"/>
        <w:bidi w:val="0"/>
        <w:adjustRightInd w:val="0"/>
        <w:ind w:right="-403"/>
        <w:rPr>
          <w:rFonts w:ascii="Verdana" w:hAnsi="Verdana"/>
          <w:color w:val="000080"/>
          <w:sz w:val="20"/>
          <w:szCs w:val="20"/>
        </w:rPr>
      </w:pPr>
      <w:r>
        <w:rPr>
          <w:rFonts w:ascii="Verdana" w:hAnsi="Verdana" w:cs="Simplified Arabic"/>
          <w:b/>
          <w:noProof/>
          <w:color w:val="0000FF"/>
          <w:sz w:val="20"/>
          <w:szCs w:val="20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14C5B12E" wp14:editId="7F2AF18C">
                <wp:simplePos x="0" y="0"/>
                <wp:positionH relativeFrom="margin">
                  <wp:posOffset>91440</wp:posOffset>
                </wp:positionH>
                <wp:positionV relativeFrom="paragraph">
                  <wp:posOffset>39370</wp:posOffset>
                </wp:positionV>
                <wp:extent cx="6000750" cy="9525"/>
                <wp:effectExtent l="19050" t="19050" r="0" b="9525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00750" cy="9525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198BF19" id="Line 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7.2pt,3.1pt" to="479.7pt,3.8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" strokeweight="3pt">
                <v:stroke linestyle="thinThin"/>
                <o:lock v:ext="edit" shapetype="f"/>
                <w10:wrap anchorx="margin"/>
              </v:line>
            </w:pict>
          </mc:Fallback>
        </mc:AlternateContent>
      </w:r>
    </w:p>
    <w:p w14:paraId="7B6D6E43" w14:textId="77777777" w:rsidR="00CD76B0" w:rsidRDefault="00CD76B0" w:rsidP="002805A5">
      <w:pPr>
        <w:bidi w:val="0"/>
        <w:rPr>
          <w:rFonts w:ascii="Verdana" w:hAnsi="Verdana"/>
          <w:b/>
          <w:color w:val="000080"/>
          <w:sz w:val="22"/>
          <w:szCs w:val="18"/>
          <w:u w:val="single"/>
        </w:rPr>
      </w:pPr>
      <w:r>
        <w:rPr>
          <w:rFonts w:ascii="Verdana" w:hAnsi="Verdana"/>
          <w:b/>
          <w:color w:val="000080"/>
          <w:sz w:val="22"/>
          <w:szCs w:val="18"/>
          <w:u w:val="single"/>
        </w:rPr>
        <w:t>Profile Summary:</w:t>
      </w:r>
    </w:p>
    <w:p w14:paraId="302BFA40" w14:textId="77777777" w:rsidR="001159B7" w:rsidRDefault="001159B7" w:rsidP="001159B7">
      <w:pPr>
        <w:rPr>
          <w:rFonts w:ascii="Verdana" w:hAnsi="Verdana" w:cs="Arial"/>
          <w:sz w:val="16"/>
          <w:szCs w:val="18"/>
          <w:rtl/>
        </w:rPr>
      </w:pPr>
    </w:p>
    <w:p w14:paraId="222C311C" w14:textId="41D108ED" w:rsidR="000C7A05" w:rsidRPr="00D76C5B" w:rsidRDefault="000C7A05" w:rsidP="00860319">
      <w:pPr>
        <w:pStyle w:val="ListParagraph"/>
        <w:widowControl w:val="0"/>
        <w:numPr>
          <w:ilvl w:val="0"/>
          <w:numId w:val="9"/>
        </w:numPr>
        <w:tabs>
          <w:tab w:val="clear" w:pos="-180"/>
        </w:tabs>
        <w:autoSpaceDE w:val="0"/>
        <w:autoSpaceDN w:val="0"/>
        <w:adjustRightInd w:val="0"/>
        <w:spacing w:line="276" w:lineRule="auto"/>
        <w:ind w:left="714" w:hanging="357"/>
      </w:pPr>
      <w:r w:rsidRPr="00D76C5B">
        <w:t xml:space="preserve">Having </w:t>
      </w:r>
      <w:r w:rsidR="000D26C6">
        <w:rPr>
          <w:b/>
          <w:bCs/>
        </w:rPr>
        <w:t>4</w:t>
      </w:r>
      <w:r w:rsidR="00B65CBC">
        <w:rPr>
          <w:b/>
          <w:bCs/>
        </w:rPr>
        <w:t>.</w:t>
      </w:r>
      <w:r w:rsidR="00D74854">
        <w:rPr>
          <w:b/>
          <w:bCs/>
        </w:rPr>
        <w:t>3</w:t>
      </w:r>
      <w:r w:rsidRPr="00D76C5B">
        <w:t xml:space="preserve"> years of Professional experience in IT industry, working on</w:t>
      </w:r>
      <w:r w:rsidR="000A1338">
        <w:t xml:space="preserve"> </w:t>
      </w:r>
      <w:r w:rsidR="000A1338">
        <w:rPr>
          <w:b/>
          <w:bCs/>
        </w:rPr>
        <w:t>Tableau/</w:t>
      </w:r>
      <w:r w:rsidRPr="003E0935">
        <w:rPr>
          <w:b/>
          <w:bCs/>
        </w:rPr>
        <w:t>Power BI</w:t>
      </w:r>
      <w:r w:rsidR="000A1338">
        <w:rPr>
          <w:b/>
          <w:bCs/>
        </w:rPr>
        <w:t xml:space="preserve"> </w:t>
      </w:r>
      <w:r w:rsidRPr="003E0935">
        <w:rPr>
          <w:b/>
          <w:bCs/>
        </w:rPr>
        <w:t>Desktop</w:t>
      </w:r>
      <w:r w:rsidRPr="00D76C5B">
        <w:t>,</w:t>
      </w:r>
      <w:r w:rsidR="000825C7">
        <w:t xml:space="preserve"> </w:t>
      </w:r>
      <w:r w:rsidRPr="00D76C5B">
        <w:t xml:space="preserve">and SQL </w:t>
      </w:r>
      <w:r w:rsidRPr="003E0935">
        <w:rPr>
          <w:b/>
          <w:bCs/>
        </w:rPr>
        <w:t>server</w:t>
      </w:r>
      <w:r w:rsidRPr="00D76C5B">
        <w:t>.</w:t>
      </w:r>
    </w:p>
    <w:p w14:paraId="1464BA12" w14:textId="77777777" w:rsidR="000C7A05" w:rsidRPr="0066452C" w:rsidRDefault="000C7A05" w:rsidP="00860319">
      <w:pPr>
        <w:pStyle w:val="ListParagraph"/>
        <w:widowControl w:val="0"/>
        <w:numPr>
          <w:ilvl w:val="0"/>
          <w:numId w:val="9"/>
        </w:numPr>
        <w:tabs>
          <w:tab w:val="clear" w:pos="-180"/>
        </w:tabs>
        <w:autoSpaceDE w:val="0"/>
        <w:autoSpaceDN w:val="0"/>
        <w:adjustRightInd w:val="0"/>
        <w:spacing w:line="276" w:lineRule="auto"/>
        <w:ind w:left="714" w:hanging="357"/>
        <w:rPr>
          <w:rStyle w:val="Emphasis"/>
          <w:i w:val="0"/>
          <w:iCs w:val="0"/>
        </w:rPr>
      </w:pPr>
      <w:r w:rsidRPr="0066452C">
        <w:rPr>
          <w:rStyle w:val="Emphasis"/>
          <w:i w:val="0"/>
          <w:iCs w:val="0"/>
        </w:rPr>
        <w:t xml:space="preserve">Having good experience in </w:t>
      </w:r>
      <w:r w:rsidRPr="0066452C">
        <w:rPr>
          <w:rStyle w:val="Emphasis"/>
          <w:b/>
          <w:bCs/>
          <w:i w:val="0"/>
          <w:iCs w:val="0"/>
        </w:rPr>
        <w:t>Power query, Power pivot and Power view</w:t>
      </w:r>
      <w:r w:rsidRPr="0066452C">
        <w:rPr>
          <w:rStyle w:val="Emphasis"/>
          <w:i w:val="0"/>
          <w:iCs w:val="0"/>
        </w:rPr>
        <w:t xml:space="preserve"> for creating the      </w:t>
      </w:r>
    </w:p>
    <w:p w14:paraId="7742EF2C" w14:textId="77777777" w:rsidR="000C7A05" w:rsidRDefault="000C7A05" w:rsidP="00860319">
      <w:pPr>
        <w:pStyle w:val="ListParagraph"/>
        <w:suppressAutoHyphens w:val="0"/>
        <w:spacing w:line="276" w:lineRule="auto"/>
        <w:ind w:left="0"/>
        <w:rPr>
          <w:rStyle w:val="Emphasis"/>
          <w:i w:val="0"/>
          <w:iCs w:val="0"/>
        </w:rPr>
      </w:pPr>
      <w:r w:rsidRPr="0066452C">
        <w:rPr>
          <w:rStyle w:val="Emphasis"/>
          <w:i w:val="0"/>
          <w:iCs w:val="0"/>
        </w:rPr>
        <w:t xml:space="preserve">            effective reports and </w:t>
      </w:r>
      <w:bookmarkStart w:id="0" w:name="_GoBack"/>
      <w:r w:rsidRPr="0066452C">
        <w:rPr>
          <w:rStyle w:val="Emphasis"/>
          <w:i w:val="0"/>
          <w:iCs w:val="0"/>
        </w:rPr>
        <w:t>dash</w:t>
      </w:r>
      <w:bookmarkEnd w:id="0"/>
      <w:r w:rsidRPr="0066452C">
        <w:rPr>
          <w:rStyle w:val="Emphasis"/>
          <w:i w:val="0"/>
          <w:iCs w:val="0"/>
        </w:rPr>
        <w:t>boards in Power BI.</w:t>
      </w:r>
    </w:p>
    <w:p w14:paraId="5DDE5262" w14:textId="77777777" w:rsidR="000A1338" w:rsidRPr="000A1338" w:rsidRDefault="000A1338" w:rsidP="000A1338">
      <w:pPr>
        <w:pStyle w:val="ListParagraph"/>
        <w:numPr>
          <w:ilvl w:val="0"/>
          <w:numId w:val="15"/>
        </w:numPr>
        <w:suppressAutoHyphens w:val="0"/>
        <w:spacing w:line="276" w:lineRule="auto"/>
        <w:rPr>
          <w:rStyle w:val="Emphasis"/>
          <w:i w:val="0"/>
          <w:iCs w:val="0"/>
        </w:rPr>
      </w:pPr>
      <w:r w:rsidRPr="00A010C9">
        <w:rPr>
          <w:rStyle w:val="Emphasis"/>
          <w:i w:val="0"/>
          <w:iCs w:val="0"/>
        </w:rPr>
        <w:t>Extensively used </w:t>
      </w:r>
      <w:r w:rsidRPr="00A010C9">
        <w:rPr>
          <w:rStyle w:val="Emphasis"/>
          <w:b/>
          <w:bCs/>
          <w:i w:val="0"/>
          <w:iCs w:val="0"/>
        </w:rPr>
        <w:t>Joins</w:t>
      </w:r>
      <w:r w:rsidRPr="00A010C9">
        <w:rPr>
          <w:rStyle w:val="Emphasis"/>
          <w:i w:val="0"/>
          <w:iCs w:val="0"/>
        </w:rPr>
        <w:t xml:space="preserve"> and </w:t>
      </w:r>
      <w:r w:rsidRPr="00A010C9">
        <w:rPr>
          <w:rStyle w:val="Emphasis"/>
          <w:b/>
          <w:bCs/>
          <w:i w:val="0"/>
          <w:iCs w:val="0"/>
        </w:rPr>
        <w:t>Sub-Queries</w:t>
      </w:r>
      <w:r>
        <w:rPr>
          <w:rStyle w:val="Emphasis"/>
          <w:b/>
          <w:bCs/>
          <w:i w:val="0"/>
          <w:iCs w:val="0"/>
        </w:rPr>
        <w:t>, Relationships</w:t>
      </w:r>
      <w:r w:rsidRPr="00A010C9">
        <w:rPr>
          <w:rStyle w:val="Emphasis"/>
          <w:i w:val="0"/>
          <w:iCs w:val="0"/>
        </w:rPr>
        <w:t> to simplify complex queries involving multiple tables</w:t>
      </w:r>
      <w:r>
        <w:rPr>
          <w:rStyle w:val="Emphasis"/>
          <w:i w:val="0"/>
          <w:iCs w:val="0"/>
        </w:rPr>
        <w:t xml:space="preserve"> from Teradata, SQL Servers in Tableau</w:t>
      </w:r>
      <w:r w:rsidRPr="00A010C9">
        <w:rPr>
          <w:rStyle w:val="Emphasis"/>
          <w:i w:val="0"/>
          <w:iCs w:val="0"/>
        </w:rPr>
        <w:t>.</w:t>
      </w:r>
    </w:p>
    <w:p w14:paraId="350B6CEB" w14:textId="77777777" w:rsidR="000C7A05" w:rsidRPr="0066452C" w:rsidRDefault="000C7A05" w:rsidP="00860319">
      <w:pPr>
        <w:pStyle w:val="ListParagraph"/>
        <w:numPr>
          <w:ilvl w:val="0"/>
          <w:numId w:val="15"/>
        </w:numPr>
        <w:suppressAutoHyphens w:val="0"/>
        <w:spacing w:line="276" w:lineRule="auto"/>
        <w:rPr>
          <w:rStyle w:val="Emphasis"/>
          <w:i w:val="0"/>
          <w:iCs w:val="0"/>
          <w:lang w:val="en-US" w:eastAsia="en-US"/>
        </w:rPr>
      </w:pPr>
      <w:r w:rsidRPr="0066452C">
        <w:rPr>
          <w:rStyle w:val="Emphasis"/>
          <w:i w:val="0"/>
          <w:iCs w:val="0"/>
        </w:rPr>
        <w:t xml:space="preserve">Experience in creating </w:t>
      </w:r>
      <w:r w:rsidRPr="0066452C">
        <w:rPr>
          <w:rStyle w:val="Emphasis"/>
          <w:b/>
          <w:bCs/>
          <w:i w:val="0"/>
          <w:iCs w:val="0"/>
        </w:rPr>
        <w:t>dashboards</w:t>
      </w:r>
      <w:r w:rsidRPr="0066452C">
        <w:rPr>
          <w:rStyle w:val="Emphasis"/>
          <w:i w:val="0"/>
          <w:iCs w:val="0"/>
        </w:rPr>
        <w:t xml:space="preserve"> using Power BI visualizations.</w:t>
      </w:r>
    </w:p>
    <w:p w14:paraId="125E3BC1" w14:textId="77777777" w:rsidR="000C7A05" w:rsidRPr="0066452C" w:rsidRDefault="000C7A05" w:rsidP="00860319">
      <w:pPr>
        <w:pStyle w:val="ListParagraph"/>
        <w:numPr>
          <w:ilvl w:val="0"/>
          <w:numId w:val="15"/>
        </w:numPr>
        <w:suppressAutoHyphens w:val="0"/>
        <w:spacing w:line="276" w:lineRule="auto"/>
        <w:rPr>
          <w:rStyle w:val="Emphasis"/>
          <w:i w:val="0"/>
          <w:iCs w:val="0"/>
        </w:rPr>
      </w:pPr>
      <w:r w:rsidRPr="0066452C">
        <w:rPr>
          <w:rStyle w:val="Emphasis"/>
          <w:i w:val="0"/>
          <w:iCs w:val="0"/>
        </w:rPr>
        <w:t xml:space="preserve">Worked on </w:t>
      </w:r>
      <w:r w:rsidRPr="0066452C">
        <w:rPr>
          <w:rStyle w:val="Emphasis"/>
          <w:b/>
          <w:bCs/>
          <w:i w:val="0"/>
          <w:iCs w:val="0"/>
        </w:rPr>
        <w:t>Custom Visualizations</w:t>
      </w:r>
      <w:r w:rsidRPr="0066452C">
        <w:rPr>
          <w:rStyle w:val="Emphasis"/>
          <w:i w:val="0"/>
          <w:iCs w:val="0"/>
        </w:rPr>
        <w:t xml:space="preserve"> like Chiclet Slicer, Pulse Chart etc.</w:t>
      </w:r>
    </w:p>
    <w:p w14:paraId="4427206C" w14:textId="77777777" w:rsidR="000C7A05" w:rsidRPr="0066452C" w:rsidRDefault="000C7A05" w:rsidP="00860319">
      <w:pPr>
        <w:pStyle w:val="ListParagraph"/>
        <w:numPr>
          <w:ilvl w:val="0"/>
          <w:numId w:val="15"/>
        </w:numPr>
        <w:suppressAutoHyphens w:val="0"/>
        <w:spacing w:line="276" w:lineRule="auto"/>
        <w:rPr>
          <w:rStyle w:val="Emphasis"/>
          <w:i w:val="0"/>
          <w:iCs w:val="0"/>
        </w:rPr>
      </w:pPr>
      <w:r w:rsidRPr="0066452C">
        <w:rPr>
          <w:rStyle w:val="Emphasis"/>
          <w:i w:val="0"/>
          <w:iCs w:val="0"/>
        </w:rPr>
        <w:t xml:space="preserve">Publishing the reports into </w:t>
      </w:r>
      <w:r w:rsidRPr="0066452C">
        <w:rPr>
          <w:rStyle w:val="Emphasis"/>
          <w:b/>
          <w:i w:val="0"/>
          <w:iCs w:val="0"/>
        </w:rPr>
        <w:t>Power BI Service</w:t>
      </w:r>
      <w:r w:rsidR="00E35DC0">
        <w:rPr>
          <w:rStyle w:val="Emphasis"/>
          <w:b/>
          <w:i w:val="0"/>
          <w:iCs w:val="0"/>
        </w:rPr>
        <w:t>s</w:t>
      </w:r>
      <w:r w:rsidRPr="0066452C">
        <w:rPr>
          <w:rStyle w:val="Emphasis"/>
          <w:i w:val="0"/>
          <w:iCs w:val="0"/>
        </w:rPr>
        <w:t xml:space="preserve"> and</w:t>
      </w:r>
      <w:r w:rsidR="0045705B">
        <w:rPr>
          <w:rStyle w:val="Emphasis"/>
          <w:i w:val="0"/>
          <w:iCs w:val="0"/>
        </w:rPr>
        <w:t xml:space="preserve"> </w:t>
      </w:r>
      <w:r w:rsidR="0045705B" w:rsidRPr="0045705B">
        <w:rPr>
          <w:rStyle w:val="Emphasis"/>
          <w:b/>
          <w:i w:val="0"/>
          <w:iCs w:val="0"/>
        </w:rPr>
        <w:t>Tableau Server</w:t>
      </w:r>
      <w:r w:rsidR="0045705B">
        <w:rPr>
          <w:rStyle w:val="Emphasis"/>
          <w:i w:val="0"/>
          <w:iCs w:val="0"/>
        </w:rPr>
        <w:t xml:space="preserve"> </w:t>
      </w:r>
      <w:r w:rsidRPr="0066452C">
        <w:rPr>
          <w:rStyle w:val="Emphasis"/>
          <w:i w:val="0"/>
          <w:iCs w:val="0"/>
        </w:rPr>
        <w:t>sharing the dashboards to the Users.</w:t>
      </w:r>
    </w:p>
    <w:p w14:paraId="2C13A9C0" w14:textId="77777777" w:rsidR="000C7A05" w:rsidRPr="0066452C" w:rsidRDefault="000C7A05" w:rsidP="00860319">
      <w:pPr>
        <w:pStyle w:val="ListParagraph"/>
        <w:numPr>
          <w:ilvl w:val="0"/>
          <w:numId w:val="15"/>
        </w:numPr>
        <w:suppressAutoHyphens w:val="0"/>
        <w:spacing w:line="276" w:lineRule="auto"/>
        <w:rPr>
          <w:rStyle w:val="Emphasis"/>
          <w:i w:val="0"/>
          <w:iCs w:val="0"/>
        </w:rPr>
      </w:pPr>
      <w:r w:rsidRPr="0066452C">
        <w:rPr>
          <w:rStyle w:val="Emphasis"/>
          <w:i w:val="0"/>
          <w:iCs w:val="0"/>
        </w:rPr>
        <w:t xml:space="preserve">Creating content packs and creating roles to implement </w:t>
      </w:r>
      <w:r w:rsidRPr="0066452C">
        <w:rPr>
          <w:rStyle w:val="Emphasis"/>
          <w:b/>
          <w:i w:val="0"/>
          <w:iCs w:val="0"/>
        </w:rPr>
        <w:t>R</w:t>
      </w:r>
      <w:r w:rsidRPr="0066452C">
        <w:rPr>
          <w:rStyle w:val="Emphasis"/>
          <w:b/>
          <w:bCs/>
          <w:i w:val="0"/>
          <w:iCs w:val="0"/>
        </w:rPr>
        <w:t>ow Level Security (RLS)</w:t>
      </w:r>
      <w:r w:rsidRPr="0066452C">
        <w:rPr>
          <w:rStyle w:val="Emphasis"/>
          <w:i w:val="0"/>
          <w:iCs w:val="0"/>
        </w:rPr>
        <w:t xml:space="preserve"> for the reports.</w:t>
      </w:r>
    </w:p>
    <w:p w14:paraId="0963EE6A" w14:textId="77777777" w:rsidR="000C7A05" w:rsidRPr="0066452C" w:rsidRDefault="000C7A05" w:rsidP="00860319">
      <w:pPr>
        <w:pStyle w:val="ListParagraph"/>
        <w:numPr>
          <w:ilvl w:val="0"/>
          <w:numId w:val="15"/>
        </w:numPr>
        <w:suppressAutoHyphens w:val="0"/>
        <w:spacing w:line="276" w:lineRule="auto"/>
        <w:rPr>
          <w:rStyle w:val="Emphasis"/>
          <w:i w:val="0"/>
          <w:iCs w:val="0"/>
        </w:rPr>
      </w:pPr>
      <w:r w:rsidRPr="0066452C">
        <w:rPr>
          <w:rStyle w:val="Emphasis"/>
          <w:i w:val="0"/>
          <w:iCs w:val="0"/>
        </w:rPr>
        <w:t xml:space="preserve">Experience on enabling various types of </w:t>
      </w:r>
      <w:r w:rsidRPr="0066452C">
        <w:rPr>
          <w:rStyle w:val="Emphasis"/>
          <w:b/>
          <w:bCs/>
          <w:i w:val="0"/>
          <w:iCs w:val="0"/>
        </w:rPr>
        <w:t>filters</w:t>
      </w:r>
      <w:r w:rsidRPr="0066452C">
        <w:rPr>
          <w:rStyle w:val="Emphasis"/>
          <w:i w:val="0"/>
          <w:iCs w:val="0"/>
        </w:rPr>
        <w:t xml:space="preserve"> for reports and </w:t>
      </w:r>
      <w:r w:rsidRPr="0066452C">
        <w:rPr>
          <w:rStyle w:val="Emphasis"/>
          <w:b/>
          <w:bCs/>
          <w:i w:val="0"/>
          <w:iCs w:val="0"/>
        </w:rPr>
        <w:t>pinning visuals</w:t>
      </w:r>
      <w:r w:rsidRPr="0066452C">
        <w:rPr>
          <w:rStyle w:val="Emphasis"/>
          <w:i w:val="0"/>
          <w:iCs w:val="0"/>
        </w:rPr>
        <w:t xml:space="preserve"> into dashboards</w:t>
      </w:r>
    </w:p>
    <w:p w14:paraId="59BE0CCE" w14:textId="77777777" w:rsidR="000C7A05" w:rsidRPr="0066452C" w:rsidRDefault="00DE3CD4" w:rsidP="00860319">
      <w:pPr>
        <w:pStyle w:val="ListParagraph"/>
        <w:numPr>
          <w:ilvl w:val="0"/>
          <w:numId w:val="15"/>
        </w:numPr>
        <w:suppressAutoHyphens w:val="0"/>
        <w:spacing w:line="276" w:lineRule="auto"/>
        <w:rPr>
          <w:rStyle w:val="Emphasis"/>
          <w:b/>
          <w:i w:val="0"/>
          <w:iCs w:val="0"/>
        </w:rPr>
      </w:pPr>
      <w:r w:rsidRPr="0066452C">
        <w:rPr>
          <w:rStyle w:val="Emphasis"/>
          <w:i w:val="0"/>
          <w:iCs w:val="0"/>
        </w:rPr>
        <w:t>I</w:t>
      </w:r>
      <w:r w:rsidR="000C7A05" w:rsidRPr="0066452C">
        <w:rPr>
          <w:rStyle w:val="Emphasis"/>
          <w:i w:val="0"/>
          <w:iCs w:val="0"/>
        </w:rPr>
        <w:t xml:space="preserve">nvolved in importing data from developed excel into </w:t>
      </w:r>
      <w:r w:rsidR="000C7A05" w:rsidRPr="0066452C">
        <w:rPr>
          <w:rStyle w:val="Emphasis"/>
          <w:b/>
          <w:i w:val="0"/>
          <w:iCs w:val="0"/>
        </w:rPr>
        <w:t>Power BI Desktop</w:t>
      </w:r>
      <w:r w:rsidR="000C7A05" w:rsidRPr="0066452C">
        <w:rPr>
          <w:rStyle w:val="Emphasis"/>
          <w:i w:val="0"/>
          <w:iCs w:val="0"/>
        </w:rPr>
        <w:t xml:space="preserve"> using get </w:t>
      </w:r>
      <w:r w:rsidR="000C7A05" w:rsidRPr="0066452C">
        <w:rPr>
          <w:rStyle w:val="Emphasis"/>
          <w:b/>
          <w:i w:val="0"/>
          <w:iCs w:val="0"/>
        </w:rPr>
        <w:t>data option.</w:t>
      </w:r>
    </w:p>
    <w:p w14:paraId="6AFE32CB" w14:textId="77777777" w:rsidR="000C7A05" w:rsidRPr="0066452C" w:rsidRDefault="000C7A05" w:rsidP="00860319">
      <w:pPr>
        <w:pStyle w:val="ListParagraph"/>
        <w:numPr>
          <w:ilvl w:val="0"/>
          <w:numId w:val="15"/>
        </w:numPr>
        <w:suppressAutoHyphens w:val="0"/>
        <w:spacing w:line="276" w:lineRule="auto"/>
        <w:rPr>
          <w:rStyle w:val="Emphasis"/>
          <w:i w:val="0"/>
          <w:iCs w:val="0"/>
        </w:rPr>
      </w:pPr>
      <w:r w:rsidRPr="0066452C">
        <w:rPr>
          <w:rStyle w:val="Emphasis"/>
          <w:i w:val="0"/>
          <w:iCs w:val="0"/>
        </w:rPr>
        <w:t xml:space="preserve">Used </w:t>
      </w:r>
      <w:r w:rsidRPr="0066452C">
        <w:rPr>
          <w:rStyle w:val="Emphasis"/>
          <w:b/>
          <w:bCs/>
          <w:i w:val="0"/>
          <w:iCs w:val="0"/>
        </w:rPr>
        <w:t xml:space="preserve">DAX expressions </w:t>
      </w:r>
      <w:r w:rsidRPr="0066452C">
        <w:rPr>
          <w:rStyle w:val="Emphasis"/>
          <w:bCs/>
          <w:i w:val="0"/>
          <w:iCs w:val="0"/>
        </w:rPr>
        <w:t xml:space="preserve">like </w:t>
      </w:r>
      <w:r w:rsidRPr="0066452C">
        <w:rPr>
          <w:rStyle w:val="Emphasis"/>
          <w:b/>
          <w:bCs/>
          <w:i w:val="0"/>
          <w:iCs w:val="0"/>
        </w:rPr>
        <w:t xml:space="preserve">Logical, Aggregate, </w:t>
      </w:r>
      <w:r w:rsidRPr="0066452C">
        <w:rPr>
          <w:rStyle w:val="Emphasis"/>
          <w:bCs/>
          <w:i w:val="0"/>
          <w:iCs w:val="0"/>
        </w:rPr>
        <w:t>and</w:t>
      </w:r>
      <w:r w:rsidRPr="0066452C">
        <w:rPr>
          <w:rStyle w:val="Emphasis"/>
          <w:b/>
          <w:bCs/>
          <w:i w:val="0"/>
          <w:iCs w:val="0"/>
        </w:rPr>
        <w:t xml:space="preserve"> Time Intelligence </w:t>
      </w:r>
      <w:r w:rsidRPr="0066452C">
        <w:rPr>
          <w:rStyle w:val="Emphasis"/>
          <w:bCs/>
          <w:i w:val="0"/>
          <w:iCs w:val="0"/>
        </w:rPr>
        <w:t>&amp;</w:t>
      </w:r>
      <w:r w:rsidRPr="0066452C">
        <w:rPr>
          <w:rStyle w:val="Emphasis"/>
          <w:b/>
          <w:bCs/>
          <w:i w:val="0"/>
          <w:iCs w:val="0"/>
        </w:rPr>
        <w:t xml:space="preserve"> Date Functions</w:t>
      </w:r>
      <w:r w:rsidRPr="0066452C">
        <w:rPr>
          <w:rStyle w:val="Emphasis"/>
          <w:i w:val="0"/>
          <w:iCs w:val="0"/>
        </w:rPr>
        <w:t xml:space="preserve"> to create business Calculations based on requirements.</w:t>
      </w:r>
    </w:p>
    <w:p w14:paraId="34EF8E88" w14:textId="77777777" w:rsidR="00CF6BF7" w:rsidRDefault="000C7A05" w:rsidP="00860319">
      <w:pPr>
        <w:pStyle w:val="ListParagraph"/>
        <w:numPr>
          <w:ilvl w:val="0"/>
          <w:numId w:val="15"/>
        </w:numPr>
        <w:suppressAutoHyphens w:val="0"/>
        <w:spacing w:line="276" w:lineRule="auto"/>
        <w:rPr>
          <w:rStyle w:val="Emphasis"/>
          <w:i w:val="0"/>
          <w:iCs w:val="0"/>
        </w:rPr>
      </w:pPr>
      <w:r w:rsidRPr="0066452C">
        <w:rPr>
          <w:rStyle w:val="Emphasis"/>
          <w:i w:val="0"/>
          <w:iCs w:val="0"/>
        </w:rPr>
        <w:t>Created visual interactions using edit interactions to make few visual to effect data based on requirement.</w:t>
      </w:r>
    </w:p>
    <w:p w14:paraId="653BC9C0" w14:textId="77777777" w:rsidR="00CF6BF7" w:rsidRPr="00CF6BF7" w:rsidRDefault="00CF6BF7" w:rsidP="00860319">
      <w:pPr>
        <w:pStyle w:val="ListParagraph"/>
        <w:numPr>
          <w:ilvl w:val="0"/>
          <w:numId w:val="15"/>
        </w:numPr>
        <w:suppressAutoHyphens w:val="0"/>
        <w:spacing w:line="276" w:lineRule="auto"/>
        <w:rPr>
          <w:rStyle w:val="Emphasis"/>
          <w:i w:val="0"/>
          <w:iCs w:val="0"/>
        </w:rPr>
      </w:pPr>
      <w:r w:rsidRPr="00CF6BF7">
        <w:rPr>
          <w:rStyle w:val="Emphasis"/>
          <w:i w:val="0"/>
          <w:iCs w:val="0"/>
        </w:rPr>
        <w:t>Published and shared the reports by creating a content pack in Power BI Service, Designed and developed the application as per the user's requirements.</w:t>
      </w:r>
    </w:p>
    <w:p w14:paraId="41B7BC7E" w14:textId="77777777" w:rsidR="000C7A05" w:rsidRPr="0066452C" w:rsidRDefault="000C7A05" w:rsidP="00860319">
      <w:pPr>
        <w:pStyle w:val="ListParagraph"/>
        <w:numPr>
          <w:ilvl w:val="0"/>
          <w:numId w:val="15"/>
        </w:numPr>
        <w:suppressAutoHyphens w:val="0"/>
        <w:spacing w:line="276" w:lineRule="auto"/>
        <w:rPr>
          <w:rStyle w:val="Emphasis"/>
          <w:i w:val="0"/>
          <w:iCs w:val="0"/>
        </w:rPr>
      </w:pPr>
      <w:r w:rsidRPr="0066452C">
        <w:rPr>
          <w:rStyle w:val="Emphasis"/>
          <w:i w:val="0"/>
          <w:iCs w:val="0"/>
        </w:rPr>
        <w:t xml:space="preserve">Having good skills in </w:t>
      </w:r>
      <w:r w:rsidRPr="00337DED">
        <w:rPr>
          <w:rStyle w:val="Emphasis"/>
          <w:rFonts w:ascii="Calibri" w:hAnsi="Calibri"/>
          <w:i w:val="0"/>
          <w:iCs w:val="0"/>
        </w:rPr>
        <w:t>trouble</w:t>
      </w:r>
      <w:r w:rsidRPr="0066452C">
        <w:rPr>
          <w:rStyle w:val="Emphasis"/>
          <w:i w:val="0"/>
          <w:iCs w:val="0"/>
        </w:rPr>
        <w:t xml:space="preserve"> shooting </w:t>
      </w:r>
      <w:r w:rsidRPr="0066452C">
        <w:rPr>
          <w:rStyle w:val="Emphasis"/>
          <w:b/>
          <w:bCs/>
          <w:i w:val="0"/>
          <w:iCs w:val="0"/>
        </w:rPr>
        <w:t>On-Premises Gateway</w:t>
      </w:r>
      <w:r w:rsidRPr="0066452C">
        <w:rPr>
          <w:rStyle w:val="Emphasis"/>
          <w:i w:val="0"/>
          <w:iCs w:val="0"/>
        </w:rPr>
        <w:t xml:space="preserve"> to refresh the dashboards/ reports</w:t>
      </w:r>
      <w:r w:rsidR="00A54DE0">
        <w:rPr>
          <w:rStyle w:val="Emphasis"/>
          <w:i w:val="0"/>
          <w:iCs w:val="0"/>
        </w:rPr>
        <w:t>.</w:t>
      </w:r>
    </w:p>
    <w:p w14:paraId="40C6FD46" w14:textId="77777777" w:rsidR="000C7A05" w:rsidRPr="0066452C" w:rsidRDefault="000C7A05" w:rsidP="00860319">
      <w:pPr>
        <w:pStyle w:val="ListParagraph"/>
        <w:numPr>
          <w:ilvl w:val="0"/>
          <w:numId w:val="15"/>
        </w:numPr>
        <w:suppressAutoHyphens w:val="0"/>
        <w:spacing w:line="276" w:lineRule="auto"/>
        <w:rPr>
          <w:rStyle w:val="Emphasis"/>
          <w:i w:val="0"/>
          <w:iCs w:val="0"/>
        </w:rPr>
      </w:pPr>
      <w:r w:rsidRPr="0066452C">
        <w:rPr>
          <w:rStyle w:val="Emphasis"/>
          <w:i w:val="0"/>
          <w:iCs w:val="0"/>
        </w:rPr>
        <w:t>Hands-on experience in D</w:t>
      </w:r>
      <w:r w:rsidRPr="0066452C">
        <w:rPr>
          <w:rStyle w:val="Emphasis"/>
          <w:b/>
          <w:i w:val="0"/>
          <w:iCs w:val="0"/>
        </w:rPr>
        <w:t>ashboard design</w:t>
      </w:r>
      <w:r w:rsidRPr="0066452C">
        <w:rPr>
          <w:rStyle w:val="Emphasis"/>
          <w:i w:val="0"/>
          <w:iCs w:val="0"/>
        </w:rPr>
        <w:t xml:space="preserve"> on Power BI desktop, have done report creation using virtualization on Power BI.</w:t>
      </w:r>
    </w:p>
    <w:p w14:paraId="2CEF358E" w14:textId="77777777" w:rsidR="000C7A05" w:rsidRPr="0066452C" w:rsidRDefault="000C7A05" w:rsidP="00860319">
      <w:pPr>
        <w:pStyle w:val="ListParagraph"/>
        <w:numPr>
          <w:ilvl w:val="0"/>
          <w:numId w:val="15"/>
        </w:numPr>
        <w:suppressAutoHyphens w:val="0"/>
        <w:spacing w:line="276" w:lineRule="auto"/>
        <w:rPr>
          <w:rStyle w:val="Emphasis"/>
          <w:i w:val="0"/>
          <w:iCs w:val="0"/>
        </w:rPr>
      </w:pPr>
      <w:r w:rsidRPr="0066452C">
        <w:rPr>
          <w:rStyle w:val="Emphasis"/>
          <w:i w:val="0"/>
          <w:iCs w:val="0"/>
        </w:rPr>
        <w:t xml:space="preserve">Worked on visual interactions using </w:t>
      </w:r>
      <w:r w:rsidRPr="0066452C">
        <w:rPr>
          <w:rStyle w:val="Emphasis"/>
          <w:b/>
          <w:bCs/>
          <w:i w:val="0"/>
          <w:iCs w:val="0"/>
        </w:rPr>
        <w:t xml:space="preserve">edit interactions </w:t>
      </w:r>
      <w:r w:rsidRPr="0066452C">
        <w:rPr>
          <w:rStyle w:val="Emphasis"/>
          <w:i w:val="0"/>
          <w:iCs w:val="0"/>
        </w:rPr>
        <w:t>to make few visual to effect data based on requirement.</w:t>
      </w:r>
    </w:p>
    <w:p w14:paraId="6FE65B3B" w14:textId="77777777" w:rsidR="0045705B" w:rsidRPr="00A010C9" w:rsidRDefault="0045705B" w:rsidP="00860319">
      <w:pPr>
        <w:pStyle w:val="ListParagraph"/>
        <w:numPr>
          <w:ilvl w:val="0"/>
          <w:numId w:val="15"/>
        </w:numPr>
        <w:suppressAutoHyphens w:val="0"/>
        <w:spacing w:line="276" w:lineRule="auto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Experience in using Custom SQL Query and creating Reports in Tableau as per client Requirement.</w:t>
      </w:r>
    </w:p>
    <w:p w14:paraId="7346CDAF" w14:textId="77777777" w:rsidR="006D163C" w:rsidRDefault="000C7A05" w:rsidP="00860319">
      <w:pPr>
        <w:numPr>
          <w:ilvl w:val="0"/>
          <w:numId w:val="15"/>
        </w:numPr>
        <w:suppressAutoHyphens/>
        <w:bidi w:val="0"/>
        <w:spacing w:line="276" w:lineRule="auto"/>
      </w:pPr>
      <w:r w:rsidRPr="00D76C5B">
        <w:t xml:space="preserve">Creating </w:t>
      </w:r>
      <w:r w:rsidRPr="00D76C5B">
        <w:rPr>
          <w:b/>
        </w:rPr>
        <w:t xml:space="preserve">Formatting, Advanced Formatting </w:t>
      </w:r>
      <w:r w:rsidRPr="00D76C5B">
        <w:t>in tooltip labels like descriptive tooltips, and conditional formatting.</w:t>
      </w:r>
    </w:p>
    <w:p w14:paraId="700C165F" w14:textId="650A61E0" w:rsidR="00B3491A" w:rsidRDefault="00B3491A" w:rsidP="00B3491A">
      <w:pPr>
        <w:numPr>
          <w:ilvl w:val="0"/>
          <w:numId w:val="15"/>
        </w:numPr>
        <w:suppressAutoHyphens/>
        <w:bidi w:val="0"/>
        <w:spacing w:line="276" w:lineRule="auto"/>
      </w:pPr>
      <w:r>
        <w:rPr>
          <w:rFonts w:ascii="Roboto" w:hAnsi="Roboto"/>
          <w:color w:val="545D7E"/>
          <w:spacing w:val="2"/>
          <w:sz w:val="21"/>
          <w:szCs w:val="21"/>
          <w:shd w:val="clear" w:color="auto" w:fill="FFFFFF"/>
        </w:rPr>
        <w:t> </w:t>
      </w:r>
      <w:r w:rsidRPr="00B3491A">
        <w:t>Data Modeling feature in Power BI to implement Snowflake schema. This feature allows users to create a data model to store and access data in Power BI.</w:t>
      </w:r>
    </w:p>
    <w:p w14:paraId="3DE3B070" w14:textId="087C4196" w:rsidR="00B3491A" w:rsidRDefault="00B3491A" w:rsidP="00B3491A">
      <w:pPr>
        <w:numPr>
          <w:ilvl w:val="0"/>
          <w:numId w:val="15"/>
        </w:numPr>
        <w:suppressAutoHyphens/>
        <w:bidi w:val="0"/>
        <w:spacing w:line="276" w:lineRule="auto"/>
      </w:pPr>
      <w:r>
        <w:t>Created</w:t>
      </w:r>
      <w:r w:rsidRPr="00B3491A">
        <w:t xml:space="preserve"> vie</w:t>
      </w:r>
      <w:r>
        <w:t>s</w:t>
      </w:r>
      <w:r w:rsidRPr="00B3491A">
        <w:t xml:space="preserve"> the “Relationship” in a data model in Power BI.</w:t>
      </w:r>
    </w:p>
    <w:p w14:paraId="75DBD47C" w14:textId="1E3A720A" w:rsidR="006C4694" w:rsidRDefault="006C4694" w:rsidP="006C4694">
      <w:pPr>
        <w:numPr>
          <w:ilvl w:val="0"/>
          <w:numId w:val="15"/>
        </w:numPr>
        <w:suppressAutoHyphens/>
        <w:bidi w:val="0"/>
        <w:spacing w:line="276" w:lineRule="auto"/>
      </w:pPr>
      <w:r>
        <w:lastRenderedPageBreak/>
        <w:t>Hands-on experience using Star schema, snow-flakes Modelling and data modelling experience in dimensional data.</w:t>
      </w:r>
    </w:p>
    <w:p w14:paraId="7E4D9819" w14:textId="603219FB" w:rsidR="00860319" w:rsidRDefault="006C4694" w:rsidP="006C4694">
      <w:pPr>
        <w:numPr>
          <w:ilvl w:val="0"/>
          <w:numId w:val="15"/>
        </w:numPr>
        <w:suppressAutoHyphens/>
        <w:bidi w:val="0"/>
        <w:spacing w:line="276" w:lineRule="auto"/>
      </w:pPr>
      <w:r>
        <w:t>Created star schema cubes by using SSAS.</w:t>
      </w:r>
    </w:p>
    <w:p w14:paraId="65C774A4" w14:textId="77777777" w:rsidR="008406B3" w:rsidRPr="00B3491A" w:rsidRDefault="008406B3" w:rsidP="008406B3">
      <w:pPr>
        <w:suppressAutoHyphens/>
        <w:bidi w:val="0"/>
        <w:spacing w:line="276" w:lineRule="auto"/>
        <w:ind w:left="720"/>
      </w:pPr>
    </w:p>
    <w:p w14:paraId="01D0FC15" w14:textId="77777777" w:rsidR="002A4995" w:rsidRDefault="00A0294F" w:rsidP="0066452C">
      <w:pPr>
        <w:suppressAutoHyphens/>
        <w:bidi w:val="0"/>
        <w:spacing w:after="200"/>
        <w:rPr>
          <w:rFonts w:ascii="Verdana" w:hAnsi="Verdana"/>
          <w:b/>
          <w:color w:val="000080"/>
          <w:sz w:val="22"/>
          <w:szCs w:val="18"/>
          <w:u w:val="single"/>
        </w:rPr>
      </w:pPr>
      <w:r>
        <w:rPr>
          <w:rFonts w:ascii="Verdana" w:hAnsi="Verdana"/>
          <w:b/>
          <w:color w:val="000080"/>
          <w:sz w:val="22"/>
          <w:szCs w:val="18"/>
          <w:u w:val="single"/>
        </w:rPr>
        <w:t>Professional</w:t>
      </w:r>
      <w:r w:rsidR="002A4995" w:rsidRPr="00F573C6">
        <w:rPr>
          <w:rFonts w:ascii="Calibri" w:hAnsi="Calibri" w:cs="Arial"/>
          <w:color w:val="000000"/>
        </w:rPr>
        <w:t xml:space="preserve"> </w:t>
      </w:r>
      <w:r w:rsidR="002A4995" w:rsidRPr="002A4995">
        <w:rPr>
          <w:rFonts w:ascii="Verdana" w:hAnsi="Verdana"/>
          <w:b/>
          <w:color w:val="000080"/>
          <w:sz w:val="22"/>
          <w:szCs w:val="18"/>
          <w:u w:val="single"/>
        </w:rPr>
        <w:t>Skill Summary</w:t>
      </w:r>
      <w:r w:rsidR="002A4995" w:rsidRPr="00CC5DF5">
        <w:rPr>
          <w:rFonts w:ascii="Verdana" w:hAnsi="Verdana"/>
          <w:b/>
          <w:color w:val="000080"/>
          <w:sz w:val="22"/>
          <w:szCs w:val="18"/>
          <w:u w:val="single"/>
        </w:rPr>
        <w:t>:</w:t>
      </w:r>
    </w:p>
    <w:p w14:paraId="496374FD" w14:textId="77777777" w:rsidR="00DE3CD4" w:rsidRPr="006637CE" w:rsidRDefault="00DE3CD4" w:rsidP="00860319">
      <w:pPr>
        <w:numPr>
          <w:ilvl w:val="1"/>
          <w:numId w:val="17"/>
        </w:numPr>
        <w:bidi w:val="0"/>
        <w:spacing w:before="240" w:line="360" w:lineRule="auto"/>
        <w:ind w:right="29"/>
        <w:rPr>
          <w:rFonts w:ascii="Calibri" w:hAnsi="Calibri" w:cs="Calibri"/>
        </w:rPr>
      </w:pPr>
      <w:r>
        <w:rPr>
          <w:rFonts w:ascii="Calibri" w:hAnsi="Calibri" w:cs="Calibri"/>
          <w:b/>
        </w:rPr>
        <w:t>Technologies</w:t>
      </w:r>
      <w:r>
        <w:rPr>
          <w:rFonts w:ascii="Calibri" w:hAnsi="Calibri" w:cs="Calibri"/>
          <w:b/>
        </w:rPr>
        <w:tab/>
        <w:t xml:space="preserve">     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</w:rPr>
        <w:t xml:space="preserve">:   </w:t>
      </w:r>
      <w:r w:rsidRPr="006637CE">
        <w:rPr>
          <w:rFonts w:ascii="Calibri" w:hAnsi="Calibri" w:cs="Calibri"/>
        </w:rPr>
        <w:t>Power BI</w:t>
      </w:r>
      <w:r w:rsidR="009C59A1">
        <w:rPr>
          <w:rFonts w:ascii="Calibri" w:hAnsi="Calibri" w:cs="Calibri"/>
        </w:rPr>
        <w:t>,</w:t>
      </w:r>
      <w:r w:rsidR="009C59A1" w:rsidRPr="009C59A1">
        <w:rPr>
          <w:rFonts w:ascii="Calibri" w:hAnsi="Calibri" w:cs="Calibri"/>
        </w:rPr>
        <w:t xml:space="preserve"> </w:t>
      </w:r>
      <w:r w:rsidR="009C59A1">
        <w:rPr>
          <w:rFonts w:ascii="Calibri" w:hAnsi="Calibri" w:cs="Calibri"/>
        </w:rPr>
        <w:t>Tableau.</w:t>
      </w:r>
    </w:p>
    <w:p w14:paraId="078BF312" w14:textId="77777777" w:rsidR="00DE3CD4" w:rsidRPr="006637CE" w:rsidRDefault="00DE3CD4" w:rsidP="00860319">
      <w:pPr>
        <w:numPr>
          <w:ilvl w:val="1"/>
          <w:numId w:val="17"/>
        </w:numPr>
        <w:bidi w:val="0"/>
        <w:spacing w:line="360" w:lineRule="auto"/>
        <w:ind w:right="29"/>
        <w:rPr>
          <w:rFonts w:ascii="Calibri" w:hAnsi="Calibri" w:cs="Calibri"/>
        </w:rPr>
      </w:pPr>
      <w:r w:rsidRPr="006637CE">
        <w:rPr>
          <w:rFonts w:ascii="Calibri" w:hAnsi="Calibri" w:cs="Calibri"/>
          <w:b/>
        </w:rPr>
        <w:t>Operating Systems</w:t>
      </w:r>
      <w:r w:rsidRPr="006637CE">
        <w:rPr>
          <w:rFonts w:ascii="Calibri" w:hAnsi="Calibri" w:cs="Calibri"/>
          <w:b/>
        </w:rPr>
        <w:tab/>
      </w:r>
      <w:r>
        <w:rPr>
          <w:rFonts w:ascii="Calibri" w:hAnsi="Calibri" w:cs="Calibri"/>
        </w:rPr>
        <w:t>:   Windows Family</w:t>
      </w:r>
      <w:r w:rsidRPr="006637CE">
        <w:rPr>
          <w:rFonts w:ascii="Calibri" w:hAnsi="Calibri" w:cs="Calibri"/>
        </w:rPr>
        <w:t>.</w:t>
      </w:r>
    </w:p>
    <w:p w14:paraId="1EF8A5E6" w14:textId="3070DABB" w:rsidR="00DE3CD4" w:rsidRPr="002C1E3E" w:rsidRDefault="00DE3CD4" w:rsidP="00860319">
      <w:pPr>
        <w:numPr>
          <w:ilvl w:val="1"/>
          <w:numId w:val="17"/>
        </w:numPr>
        <w:bidi w:val="0"/>
        <w:spacing w:line="360" w:lineRule="auto"/>
        <w:ind w:right="29"/>
        <w:rPr>
          <w:rFonts w:ascii="Calibri" w:hAnsi="Calibri" w:cs="Calibri"/>
        </w:rPr>
      </w:pPr>
      <w:r w:rsidRPr="006637CE">
        <w:rPr>
          <w:rFonts w:ascii="Calibri" w:hAnsi="Calibri" w:cs="Calibri"/>
          <w:b/>
        </w:rPr>
        <w:t>Databases</w:t>
      </w:r>
      <w:r w:rsidRPr="006637CE">
        <w:rPr>
          <w:rFonts w:ascii="Calibri" w:hAnsi="Calibri" w:cs="Calibri"/>
          <w:b/>
        </w:rPr>
        <w:tab/>
      </w:r>
      <w:r w:rsidRPr="006637CE">
        <w:rPr>
          <w:rFonts w:ascii="Calibri" w:hAnsi="Calibri" w:cs="Calibri"/>
          <w:b/>
        </w:rPr>
        <w:tab/>
      </w:r>
      <w:r w:rsidRPr="006637CE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 </w:t>
      </w:r>
      <w:r w:rsidRPr="006637C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SQL Server</w:t>
      </w:r>
      <w:r w:rsidR="00EE29BF">
        <w:rPr>
          <w:rFonts w:ascii="Calibri" w:hAnsi="Calibri" w:cs="Calibri"/>
        </w:rPr>
        <w:t>, Teradata</w:t>
      </w:r>
    </w:p>
    <w:p w14:paraId="44013069" w14:textId="77777777" w:rsidR="00DE3CD4" w:rsidRPr="0090022B" w:rsidRDefault="00DE3CD4" w:rsidP="00860319">
      <w:pPr>
        <w:numPr>
          <w:ilvl w:val="1"/>
          <w:numId w:val="17"/>
        </w:numPr>
        <w:bidi w:val="0"/>
        <w:spacing w:line="360" w:lineRule="auto"/>
        <w:ind w:right="29"/>
        <w:rPr>
          <w:sz w:val="20"/>
        </w:rPr>
      </w:pPr>
      <w:r w:rsidRPr="002C1E3E">
        <w:rPr>
          <w:rFonts w:ascii="Calibri" w:hAnsi="Calibri" w:cs="Calibri"/>
          <w:b/>
        </w:rPr>
        <w:t>Reporting Tools</w:t>
      </w:r>
      <w:r w:rsidRPr="002C1E3E">
        <w:rPr>
          <w:rFonts w:ascii="Calibri" w:hAnsi="Calibri" w:cs="Calibri"/>
          <w:b/>
        </w:rPr>
        <w:tab/>
      </w:r>
      <w:r w:rsidRPr="002C1E3E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 </w:t>
      </w:r>
      <w:r w:rsidR="001F0009">
        <w:rPr>
          <w:rFonts w:ascii="Calibri" w:hAnsi="Calibri" w:cs="Calibri"/>
        </w:rPr>
        <w:t xml:space="preserve"> </w:t>
      </w:r>
      <w:r w:rsidRPr="002C1E3E">
        <w:rPr>
          <w:rFonts w:ascii="Calibri" w:hAnsi="Calibri" w:cs="Calibri"/>
        </w:rPr>
        <w:t>Power BI</w:t>
      </w:r>
      <w:r w:rsidR="009C59A1">
        <w:rPr>
          <w:rFonts w:ascii="Calibri" w:hAnsi="Calibri" w:cs="Calibri"/>
        </w:rPr>
        <w:t>, Tableau</w:t>
      </w:r>
    </w:p>
    <w:p w14:paraId="492DF96A" w14:textId="77777777" w:rsidR="002805A5" w:rsidRDefault="002805A5" w:rsidP="004464FF">
      <w:pPr>
        <w:pStyle w:val="ListParagraph"/>
        <w:autoSpaceDE w:val="0"/>
        <w:autoSpaceDN w:val="0"/>
        <w:adjustRightInd w:val="0"/>
        <w:spacing w:line="276" w:lineRule="auto"/>
        <w:ind w:left="0"/>
        <w:jc w:val="left"/>
        <w:rPr>
          <w:rFonts w:ascii="Verdana" w:hAnsi="Verdana" w:cs="Verdana"/>
          <w:b/>
          <w:bCs/>
          <w:color w:val="002060"/>
          <w:sz w:val="20"/>
          <w:szCs w:val="20"/>
        </w:rPr>
      </w:pPr>
    </w:p>
    <w:p w14:paraId="03C63EFD" w14:textId="77777777" w:rsidR="004464FF" w:rsidRPr="00CC5DF5" w:rsidRDefault="004464FF" w:rsidP="004464FF">
      <w:pPr>
        <w:bidi w:val="0"/>
        <w:rPr>
          <w:rFonts w:ascii="Verdana" w:hAnsi="Verdana"/>
          <w:b/>
          <w:color w:val="000080"/>
          <w:sz w:val="22"/>
          <w:szCs w:val="18"/>
          <w:u w:val="single"/>
        </w:rPr>
      </w:pPr>
      <w:r>
        <w:rPr>
          <w:rFonts w:ascii="Verdana" w:hAnsi="Verdana"/>
          <w:b/>
          <w:color w:val="000080"/>
          <w:sz w:val="22"/>
          <w:szCs w:val="18"/>
          <w:u w:val="single"/>
        </w:rPr>
        <w:t xml:space="preserve">Professional </w:t>
      </w:r>
      <w:r w:rsidR="002A4995">
        <w:rPr>
          <w:rFonts w:ascii="Verdana" w:hAnsi="Verdana"/>
          <w:b/>
          <w:color w:val="000080"/>
          <w:sz w:val="22"/>
          <w:szCs w:val="18"/>
          <w:u w:val="single"/>
        </w:rPr>
        <w:t>Experience:</w:t>
      </w:r>
    </w:p>
    <w:p w14:paraId="676B1D77" w14:textId="77777777" w:rsidR="004464FF" w:rsidRPr="00CC5DF5" w:rsidRDefault="004464FF" w:rsidP="004464FF">
      <w:pPr>
        <w:pStyle w:val="ListParagraph"/>
        <w:autoSpaceDE w:val="0"/>
        <w:autoSpaceDN w:val="0"/>
        <w:adjustRightInd w:val="0"/>
        <w:spacing w:line="276" w:lineRule="auto"/>
        <w:ind w:left="0"/>
        <w:jc w:val="left"/>
        <w:rPr>
          <w:rFonts w:ascii="Verdana" w:hAnsi="Verdana" w:cs="Verdana"/>
          <w:b/>
          <w:bCs/>
          <w:color w:val="002060"/>
          <w:sz w:val="20"/>
          <w:szCs w:val="20"/>
        </w:rPr>
      </w:pPr>
    </w:p>
    <w:p w14:paraId="135648DB" w14:textId="77777777" w:rsidR="00242CE0" w:rsidRDefault="00242CE0" w:rsidP="00242CE0">
      <w:pPr>
        <w:numPr>
          <w:ilvl w:val="0"/>
          <w:numId w:val="16"/>
        </w:numPr>
        <w:bidi w:val="0"/>
        <w:spacing w:line="276" w:lineRule="auto"/>
        <w:ind w:left="360"/>
      </w:pPr>
      <w:r w:rsidRPr="0066452C">
        <w:t xml:space="preserve">Working as </w:t>
      </w:r>
      <w:r>
        <w:t>Tableau</w:t>
      </w:r>
      <w:r w:rsidRPr="0066452C">
        <w:t xml:space="preserve"> Developer wit</w:t>
      </w:r>
      <w:r>
        <w:t>h</w:t>
      </w:r>
      <w:r w:rsidRPr="000D26C6">
        <w:t xml:space="preserve"> </w:t>
      </w:r>
      <w:r>
        <w:t>Cognizant Technology Solution Pvt</w:t>
      </w:r>
      <w:r w:rsidR="000A1338">
        <w:t xml:space="preserve"> </w:t>
      </w:r>
      <w:r>
        <w:t>Ltd</w:t>
      </w:r>
      <w:r w:rsidRPr="000D26C6">
        <w:t xml:space="preserve"> from </w:t>
      </w:r>
      <w:r w:rsidR="009C59A1">
        <w:t>February</w:t>
      </w:r>
      <w:r w:rsidRPr="000D26C6">
        <w:t xml:space="preserve"> 20</w:t>
      </w:r>
      <w:r w:rsidR="009C59A1">
        <w:t>22</w:t>
      </w:r>
      <w:r w:rsidRPr="0066452C">
        <w:t xml:space="preserve"> to </w:t>
      </w:r>
      <w:r w:rsidR="009C59A1">
        <w:t>April 2023</w:t>
      </w:r>
      <w:r w:rsidRPr="0066452C">
        <w:t>.</w:t>
      </w:r>
    </w:p>
    <w:p w14:paraId="7035BF3D" w14:textId="503310FD" w:rsidR="002117BA" w:rsidRDefault="002117BA" w:rsidP="00242CE0">
      <w:pPr>
        <w:numPr>
          <w:ilvl w:val="0"/>
          <w:numId w:val="16"/>
        </w:numPr>
        <w:bidi w:val="0"/>
        <w:spacing w:line="276" w:lineRule="auto"/>
        <w:ind w:left="360"/>
      </w:pPr>
      <w:r w:rsidRPr="0066452C">
        <w:t>Work</w:t>
      </w:r>
      <w:r w:rsidR="00B65CBC">
        <w:t>ed</w:t>
      </w:r>
      <w:r w:rsidRPr="0066452C">
        <w:t xml:space="preserve"> as Power BI Developer wit</w:t>
      </w:r>
      <w:r w:rsidR="004F6CD7">
        <w:t>h</w:t>
      </w:r>
      <w:r w:rsidR="004F6CD7" w:rsidRPr="000D26C6">
        <w:t xml:space="preserve"> </w:t>
      </w:r>
      <w:r w:rsidR="00242A0A">
        <w:t>C</w:t>
      </w:r>
      <w:r w:rsidR="00B65CBC">
        <w:t>apgemini</w:t>
      </w:r>
      <w:r w:rsidR="00242A0A">
        <w:t xml:space="preserve"> </w:t>
      </w:r>
      <w:r w:rsidR="000A1338">
        <w:t>Technology Service India</w:t>
      </w:r>
      <w:r w:rsidR="00242A0A">
        <w:t xml:space="preserve"> Ltd</w:t>
      </w:r>
      <w:r w:rsidR="000D26C6" w:rsidRPr="000D26C6">
        <w:t xml:space="preserve"> from </w:t>
      </w:r>
      <w:r w:rsidR="00B65CBC">
        <w:t>Ju</w:t>
      </w:r>
      <w:r w:rsidR="0011052B">
        <w:t>ne</w:t>
      </w:r>
      <w:r w:rsidR="000D26C6" w:rsidRPr="000D26C6">
        <w:t xml:space="preserve"> 20</w:t>
      </w:r>
      <w:r w:rsidR="0011052B">
        <w:t>21</w:t>
      </w:r>
      <w:r w:rsidRPr="0066452C">
        <w:t xml:space="preserve"> to </w:t>
      </w:r>
      <w:r w:rsidR="0011052B">
        <w:t>Aug</w:t>
      </w:r>
      <w:r w:rsidR="00B65CBC">
        <w:t xml:space="preserve"> 202</w:t>
      </w:r>
      <w:r w:rsidR="0011052B">
        <w:t>1</w:t>
      </w:r>
      <w:r w:rsidRPr="0066452C">
        <w:t>.</w:t>
      </w:r>
    </w:p>
    <w:p w14:paraId="2403B9EE" w14:textId="697A40F7" w:rsidR="0011052B" w:rsidRPr="000D26C6" w:rsidRDefault="0011052B" w:rsidP="0011052B">
      <w:pPr>
        <w:numPr>
          <w:ilvl w:val="0"/>
          <w:numId w:val="16"/>
        </w:numPr>
        <w:bidi w:val="0"/>
        <w:spacing w:line="276" w:lineRule="auto"/>
        <w:ind w:left="360"/>
      </w:pPr>
      <w:r w:rsidRPr="0066452C">
        <w:t>Work</w:t>
      </w:r>
      <w:r>
        <w:t>ed</w:t>
      </w:r>
      <w:r w:rsidRPr="0066452C">
        <w:t xml:space="preserve"> as Power BI Developer wit</w:t>
      </w:r>
      <w:r>
        <w:t>h</w:t>
      </w:r>
      <w:r w:rsidRPr="000D26C6">
        <w:t xml:space="preserve"> </w:t>
      </w:r>
      <w:r>
        <w:t>Cubespace Technologies Pvt Ltd</w:t>
      </w:r>
      <w:r w:rsidRPr="000D26C6">
        <w:t xml:space="preserve"> from </w:t>
      </w:r>
      <w:r>
        <w:t>July</w:t>
      </w:r>
      <w:r w:rsidRPr="000D26C6">
        <w:t xml:space="preserve"> 20</w:t>
      </w:r>
      <w:r>
        <w:t>18</w:t>
      </w:r>
      <w:r w:rsidRPr="0066452C">
        <w:t xml:space="preserve"> to </w:t>
      </w:r>
      <w:r>
        <w:t>May 2021</w:t>
      </w:r>
      <w:r w:rsidRPr="0066452C">
        <w:t>.</w:t>
      </w:r>
    </w:p>
    <w:p w14:paraId="58F68484" w14:textId="77777777" w:rsidR="002117BA" w:rsidRPr="0066452C" w:rsidRDefault="002117BA" w:rsidP="005958F1">
      <w:pPr>
        <w:bidi w:val="0"/>
        <w:spacing w:line="276" w:lineRule="auto"/>
        <w:ind w:left="360"/>
        <w:rPr>
          <w:sz w:val="20"/>
        </w:rPr>
      </w:pPr>
    </w:p>
    <w:p w14:paraId="04469173" w14:textId="77777777" w:rsidR="004464FF" w:rsidRDefault="004464FF" w:rsidP="004464FF">
      <w:pPr>
        <w:bidi w:val="0"/>
        <w:rPr>
          <w:rFonts w:ascii="Verdana" w:hAnsi="Verdana"/>
          <w:b/>
          <w:color w:val="000080"/>
          <w:sz w:val="22"/>
          <w:szCs w:val="18"/>
          <w:u w:val="single"/>
        </w:rPr>
      </w:pPr>
      <w:r>
        <w:rPr>
          <w:rFonts w:ascii="Verdana" w:hAnsi="Verdana"/>
          <w:b/>
          <w:color w:val="000080"/>
          <w:sz w:val="22"/>
          <w:szCs w:val="18"/>
          <w:u w:val="single"/>
        </w:rPr>
        <w:t xml:space="preserve">Project </w:t>
      </w:r>
      <w:r w:rsidR="00206CE2">
        <w:rPr>
          <w:rFonts w:ascii="Verdana" w:hAnsi="Verdana"/>
          <w:b/>
          <w:color w:val="000080"/>
          <w:sz w:val="22"/>
          <w:szCs w:val="18"/>
          <w:u w:val="single"/>
        </w:rPr>
        <w:t>Details:</w:t>
      </w:r>
    </w:p>
    <w:p w14:paraId="2246A5EC" w14:textId="77777777" w:rsidR="00242CE0" w:rsidRDefault="00242CE0" w:rsidP="00242CE0">
      <w:pPr>
        <w:bidi w:val="0"/>
        <w:rPr>
          <w:rFonts w:ascii="Verdana" w:hAnsi="Verdana"/>
          <w:b/>
          <w:color w:val="000080"/>
          <w:sz w:val="22"/>
          <w:szCs w:val="18"/>
          <w:u w:val="single"/>
        </w:rPr>
      </w:pPr>
    </w:p>
    <w:p w14:paraId="0B580A9B" w14:textId="0070AD00" w:rsidR="00242CE0" w:rsidRDefault="00242CE0" w:rsidP="00242CE0">
      <w:pPr>
        <w:bidi w:val="0"/>
        <w:rPr>
          <w:rFonts w:ascii="Verdana" w:hAnsi="Verdana"/>
          <w:b/>
          <w:color w:val="000080"/>
          <w:sz w:val="22"/>
          <w:szCs w:val="18"/>
          <w:u w:val="single"/>
        </w:rPr>
      </w:pPr>
      <w:r>
        <w:rPr>
          <w:rFonts w:ascii="Verdana" w:hAnsi="Verdana"/>
          <w:b/>
          <w:color w:val="000080"/>
          <w:sz w:val="22"/>
          <w:szCs w:val="18"/>
          <w:u w:val="single"/>
        </w:rPr>
        <w:t xml:space="preserve">Project </w:t>
      </w:r>
      <w:r w:rsidR="00EE29BF">
        <w:rPr>
          <w:rFonts w:ascii="Verdana" w:hAnsi="Verdana"/>
          <w:b/>
          <w:color w:val="000080"/>
          <w:sz w:val="22"/>
          <w:szCs w:val="18"/>
          <w:u w:val="single"/>
        </w:rPr>
        <w:t>4</w:t>
      </w:r>
      <w:r>
        <w:rPr>
          <w:rFonts w:ascii="Verdana" w:hAnsi="Verdana"/>
          <w:b/>
          <w:color w:val="000080"/>
          <w:sz w:val="22"/>
          <w:szCs w:val="18"/>
          <w:u w:val="single"/>
        </w:rPr>
        <w:t>:</w:t>
      </w:r>
      <w:r>
        <w:rPr>
          <w:rFonts w:ascii="Verdana" w:hAnsi="Verdana"/>
          <w:b/>
          <w:color w:val="000080"/>
          <w:sz w:val="22"/>
          <w:szCs w:val="18"/>
        </w:rPr>
        <w:t xml:space="preserve"> </w:t>
      </w:r>
    </w:p>
    <w:p w14:paraId="4B9B94CE" w14:textId="77777777" w:rsidR="00242CE0" w:rsidRDefault="00242CE0" w:rsidP="00242CE0">
      <w:pPr>
        <w:bidi w:val="0"/>
        <w:rPr>
          <w:rFonts w:ascii="Verdana" w:hAnsi="Verdana"/>
          <w:b/>
          <w:color w:val="000080"/>
          <w:sz w:val="22"/>
          <w:szCs w:val="18"/>
          <w:u w:val="single"/>
        </w:rPr>
      </w:pPr>
    </w:p>
    <w:p w14:paraId="2B54A6D2" w14:textId="04173055" w:rsidR="0011052B" w:rsidRDefault="0011052B" w:rsidP="00242CE0">
      <w:pPr>
        <w:bidi w:val="0"/>
        <w:jc w:val="left"/>
        <w:rPr>
          <w:rFonts w:eastAsia="Calibri"/>
          <w:b/>
        </w:rPr>
      </w:pPr>
      <w:r>
        <w:rPr>
          <w:rFonts w:eastAsia="Calibri"/>
          <w:b/>
        </w:rPr>
        <w:t>Company</w:t>
      </w:r>
      <w:r>
        <w:rPr>
          <w:rFonts w:eastAsia="Calibri"/>
          <w:b/>
        </w:rPr>
        <w:tab/>
        <w:t xml:space="preserve">: Cognizant </w:t>
      </w:r>
    </w:p>
    <w:p w14:paraId="2AA87B07" w14:textId="6E9D806C" w:rsidR="00242CE0" w:rsidRPr="009F4800" w:rsidRDefault="00242CE0" w:rsidP="0011052B">
      <w:pPr>
        <w:bidi w:val="0"/>
        <w:jc w:val="left"/>
        <w:rPr>
          <w:rFonts w:eastAsia="Calibri"/>
        </w:rPr>
      </w:pPr>
      <w:r w:rsidRPr="009F4800">
        <w:rPr>
          <w:rFonts w:eastAsia="Calibri"/>
          <w:b/>
        </w:rPr>
        <w:t>Client</w:t>
      </w:r>
      <w:r w:rsidRPr="009F4800">
        <w:rPr>
          <w:rFonts w:eastAsia="Calibri"/>
          <w:b/>
        </w:rPr>
        <w:tab/>
      </w:r>
      <w:r w:rsidRPr="009F4800">
        <w:rPr>
          <w:rFonts w:eastAsia="Calibri"/>
          <w:b/>
        </w:rPr>
        <w:tab/>
      </w:r>
      <w:r w:rsidRPr="009F4800">
        <w:rPr>
          <w:rFonts w:eastAsia="Calibri"/>
        </w:rPr>
        <w:t xml:space="preserve">: </w:t>
      </w:r>
      <w:r w:rsidRPr="00242CE0">
        <w:rPr>
          <w:rFonts w:eastAsia="Calibri"/>
        </w:rPr>
        <w:t>Brinker</w:t>
      </w:r>
      <w:r w:rsidR="008B5FBD">
        <w:rPr>
          <w:rFonts w:eastAsia="Calibri"/>
        </w:rPr>
        <w:t xml:space="preserve"> International</w:t>
      </w:r>
      <w:r w:rsidRPr="00242CE0">
        <w:rPr>
          <w:rFonts w:eastAsia="Calibri"/>
        </w:rPr>
        <w:t xml:space="preserve"> </w:t>
      </w:r>
    </w:p>
    <w:p w14:paraId="1C848D5E" w14:textId="77777777" w:rsidR="00242CE0" w:rsidRDefault="00242CE0" w:rsidP="00242CE0">
      <w:pPr>
        <w:bidi w:val="0"/>
        <w:spacing w:line="244" w:lineRule="auto"/>
        <w:ind w:left="-5"/>
        <w:jc w:val="left"/>
        <w:rPr>
          <w:rFonts w:eastAsia="Calibri"/>
        </w:rPr>
      </w:pPr>
      <w:r w:rsidRPr="009F4800">
        <w:rPr>
          <w:rFonts w:eastAsia="Calibri"/>
          <w:b/>
        </w:rPr>
        <w:t xml:space="preserve">Role </w:t>
      </w:r>
      <w:r w:rsidRPr="009F4800">
        <w:rPr>
          <w:rFonts w:eastAsia="Calibri"/>
          <w:b/>
        </w:rPr>
        <w:tab/>
      </w:r>
      <w:r w:rsidRPr="009F4800">
        <w:rPr>
          <w:rFonts w:eastAsia="Calibri"/>
          <w:b/>
        </w:rPr>
        <w:tab/>
      </w:r>
      <w:r w:rsidRPr="009F4800">
        <w:rPr>
          <w:rFonts w:eastAsia="Calibri"/>
        </w:rPr>
        <w:t xml:space="preserve">: </w:t>
      </w:r>
      <w:r>
        <w:rPr>
          <w:rFonts w:eastAsia="Calibri"/>
        </w:rPr>
        <w:t>Tableau</w:t>
      </w:r>
      <w:r w:rsidR="000A1338">
        <w:rPr>
          <w:rFonts w:eastAsia="Calibri"/>
        </w:rPr>
        <w:t xml:space="preserve"> </w:t>
      </w:r>
      <w:r w:rsidRPr="009F4800">
        <w:rPr>
          <w:rFonts w:eastAsia="Calibri"/>
        </w:rPr>
        <w:t xml:space="preserve">Developer </w:t>
      </w:r>
    </w:p>
    <w:p w14:paraId="0002C917" w14:textId="5E882354" w:rsidR="00BC31E1" w:rsidRPr="009F4800" w:rsidRDefault="00BC31E1" w:rsidP="00BC31E1">
      <w:pPr>
        <w:bidi w:val="0"/>
        <w:spacing w:line="244" w:lineRule="auto"/>
        <w:ind w:left="-5"/>
        <w:jc w:val="left"/>
        <w:rPr>
          <w:rFonts w:eastAsia="Calibri"/>
        </w:rPr>
      </w:pPr>
      <w:r>
        <w:rPr>
          <w:rFonts w:eastAsia="Calibri"/>
          <w:b/>
        </w:rPr>
        <w:t xml:space="preserve">Duration        </w:t>
      </w:r>
      <w:r w:rsidRPr="00BC31E1">
        <w:rPr>
          <w:rFonts w:eastAsia="Calibri"/>
        </w:rPr>
        <w:t>:</w:t>
      </w:r>
      <w:r>
        <w:rPr>
          <w:rFonts w:eastAsia="Calibri"/>
        </w:rPr>
        <w:t xml:space="preserve"> </w:t>
      </w:r>
      <w:r w:rsidR="002A5EFC">
        <w:rPr>
          <w:rFonts w:eastAsia="Calibri"/>
        </w:rPr>
        <w:t>February</w:t>
      </w:r>
      <w:r>
        <w:rPr>
          <w:rFonts w:eastAsia="Calibri"/>
        </w:rPr>
        <w:t xml:space="preserve"> 2022 to </w:t>
      </w:r>
      <w:r w:rsidR="002A5EFC">
        <w:rPr>
          <w:rFonts w:eastAsia="Calibri"/>
        </w:rPr>
        <w:t>April</w:t>
      </w:r>
      <w:r>
        <w:rPr>
          <w:rFonts w:eastAsia="Calibri"/>
        </w:rPr>
        <w:t xml:space="preserve"> 2023</w:t>
      </w:r>
    </w:p>
    <w:p w14:paraId="2430101D" w14:textId="77777777" w:rsidR="008B5FBD" w:rsidRDefault="008B5FBD" w:rsidP="008B5FBD">
      <w:pPr>
        <w:pStyle w:val="Style2"/>
        <w:tabs>
          <w:tab w:val="left" w:pos="720"/>
        </w:tabs>
        <w:spacing w:line="276" w:lineRule="auto"/>
        <w:ind w:left="360"/>
        <w:rPr>
          <w:rFonts w:ascii="Cambria" w:hAnsi="Cambria"/>
          <w:b w:val="0"/>
        </w:rPr>
      </w:pPr>
    </w:p>
    <w:p w14:paraId="1177D6CE" w14:textId="39CF27CE" w:rsidR="00652D48" w:rsidRPr="00652D48" w:rsidRDefault="00652D48" w:rsidP="003551FA">
      <w:pPr>
        <w:numPr>
          <w:ilvl w:val="0"/>
          <w:numId w:val="34"/>
        </w:numPr>
        <w:bidi w:val="0"/>
        <w:spacing w:after="200" w:line="360" w:lineRule="auto"/>
        <w:ind w:left="360"/>
        <w:contextualSpacing/>
        <w:jc w:val="left"/>
        <w:rPr>
          <w:rFonts w:eastAsia="Cambria"/>
          <w:color w:val="000000"/>
          <w:lang w:val="en-IN" w:eastAsia="en-IN"/>
        </w:rPr>
      </w:pPr>
      <w:r>
        <w:t>Migration from WebFocus to Tableau Dashboard.</w:t>
      </w:r>
    </w:p>
    <w:p w14:paraId="49AC41BE" w14:textId="5A502618" w:rsidR="008B5FBD" w:rsidRPr="00652D48" w:rsidRDefault="008B5FBD" w:rsidP="003551FA">
      <w:pPr>
        <w:numPr>
          <w:ilvl w:val="0"/>
          <w:numId w:val="34"/>
        </w:numPr>
        <w:bidi w:val="0"/>
        <w:spacing w:after="200" w:line="360" w:lineRule="auto"/>
        <w:ind w:left="360"/>
        <w:contextualSpacing/>
        <w:jc w:val="left"/>
        <w:rPr>
          <w:rFonts w:eastAsia="Cambria"/>
          <w:color w:val="000000"/>
          <w:lang w:val="en-IN" w:eastAsia="en-IN"/>
        </w:rPr>
      </w:pPr>
      <w:r w:rsidRPr="00242CE0">
        <w:rPr>
          <w:rFonts w:eastAsia="Cambria"/>
          <w:color w:val="000000"/>
          <w:lang w:val="en-IN" w:eastAsia="en-IN"/>
        </w:rPr>
        <w:t>Prepare</w:t>
      </w:r>
      <w:r>
        <w:rPr>
          <w:rFonts w:eastAsia="Cambria"/>
          <w:color w:val="000000"/>
          <w:lang w:val="en-IN" w:eastAsia="en-IN"/>
        </w:rPr>
        <w:t>d</w:t>
      </w:r>
      <w:r w:rsidRPr="00242CE0">
        <w:rPr>
          <w:rFonts w:eastAsia="Cambria"/>
          <w:color w:val="000000"/>
          <w:lang w:val="en-IN" w:eastAsia="en-IN"/>
        </w:rPr>
        <w:t xml:space="preserve"> an Implementation Plan with estimates, cost &amp; timeline for WebFOCUS reports &amp; RAP portal migration to Tableau.</w:t>
      </w:r>
    </w:p>
    <w:p w14:paraId="1E5C65AD" w14:textId="74723E5D" w:rsidR="008B5FBD" w:rsidRPr="003551FA" w:rsidRDefault="008B5FBD" w:rsidP="003551FA">
      <w:pPr>
        <w:numPr>
          <w:ilvl w:val="0"/>
          <w:numId w:val="34"/>
        </w:numPr>
        <w:bidi w:val="0"/>
        <w:spacing w:after="200" w:line="360" w:lineRule="auto"/>
        <w:ind w:left="360"/>
        <w:contextualSpacing/>
        <w:jc w:val="left"/>
        <w:rPr>
          <w:rFonts w:eastAsia="Cambria"/>
          <w:color w:val="000000"/>
          <w:lang w:val="en-IN" w:eastAsia="en-IN"/>
        </w:rPr>
      </w:pPr>
      <w:r w:rsidRPr="00242CE0">
        <w:rPr>
          <w:rFonts w:eastAsia="Cambria"/>
          <w:color w:val="000000"/>
          <w:lang w:val="en-IN" w:eastAsia="en-IN"/>
        </w:rPr>
        <w:t xml:space="preserve">Accessed various data sources across the enterprise to pull data for reporting and analysis. </w:t>
      </w:r>
    </w:p>
    <w:p w14:paraId="59B55AC3" w14:textId="77777777" w:rsidR="008B5FBD" w:rsidRPr="00242CE0" w:rsidRDefault="008B5FBD" w:rsidP="003551FA">
      <w:pPr>
        <w:numPr>
          <w:ilvl w:val="0"/>
          <w:numId w:val="34"/>
        </w:numPr>
        <w:bidi w:val="0"/>
        <w:spacing w:after="200" w:line="360" w:lineRule="auto"/>
        <w:ind w:left="360"/>
        <w:contextualSpacing/>
        <w:jc w:val="left"/>
        <w:rPr>
          <w:rFonts w:eastAsia="Cambria"/>
          <w:color w:val="000000"/>
          <w:lang w:val="en-IN" w:eastAsia="en-IN"/>
        </w:rPr>
      </w:pPr>
      <w:r w:rsidRPr="00242CE0">
        <w:rPr>
          <w:rFonts w:eastAsia="Cambria"/>
          <w:color w:val="000000"/>
          <w:lang w:val="en-IN" w:eastAsia="en-IN"/>
        </w:rPr>
        <w:t>Effectively used data blending feature in tableau to combine data from multiple data source into a single worksheet.</w:t>
      </w:r>
    </w:p>
    <w:p w14:paraId="1D67DE88" w14:textId="77777777" w:rsidR="008B5FBD" w:rsidRDefault="008B5FBD" w:rsidP="003551FA">
      <w:pPr>
        <w:numPr>
          <w:ilvl w:val="0"/>
          <w:numId w:val="34"/>
        </w:numPr>
        <w:bidi w:val="0"/>
        <w:spacing w:after="200" w:line="360" w:lineRule="auto"/>
        <w:ind w:left="360"/>
        <w:contextualSpacing/>
        <w:jc w:val="left"/>
        <w:rPr>
          <w:rFonts w:eastAsia="Cambria"/>
          <w:color w:val="000000"/>
          <w:lang w:val="en-IN" w:eastAsia="en-IN"/>
        </w:rPr>
      </w:pPr>
      <w:r>
        <w:rPr>
          <w:rFonts w:eastAsia="Cambria"/>
          <w:color w:val="000000"/>
          <w:lang w:val="en-IN" w:eastAsia="en-IN"/>
        </w:rPr>
        <w:t>Worked with critical reports and resolved issues, Published reports in Tableau server</w:t>
      </w:r>
    </w:p>
    <w:p w14:paraId="2F5D5C67" w14:textId="7736C763" w:rsidR="00D338A4" w:rsidRPr="00D338A4" w:rsidRDefault="00D338A4" w:rsidP="003551FA">
      <w:pPr>
        <w:numPr>
          <w:ilvl w:val="0"/>
          <w:numId w:val="34"/>
        </w:numPr>
        <w:bidi w:val="0"/>
        <w:spacing w:after="200" w:line="360" w:lineRule="auto"/>
        <w:ind w:left="360"/>
        <w:contextualSpacing/>
        <w:jc w:val="left"/>
        <w:rPr>
          <w:rFonts w:eastAsia="Cambria"/>
          <w:color w:val="000000"/>
          <w:lang w:val="en-IN" w:eastAsia="en-IN"/>
        </w:rPr>
      </w:pPr>
      <w:r>
        <w:t>Developed Tableau data visualization using Cross tabs and created different KPI’s like Guest Receipts, Restaurant details</w:t>
      </w:r>
      <w:r w:rsidR="003551FA">
        <w:t>.</w:t>
      </w:r>
    </w:p>
    <w:p w14:paraId="66670DED" w14:textId="17437E94" w:rsidR="00D338A4" w:rsidRPr="00D338A4" w:rsidRDefault="00D338A4" w:rsidP="003551FA">
      <w:pPr>
        <w:numPr>
          <w:ilvl w:val="0"/>
          <w:numId w:val="34"/>
        </w:numPr>
        <w:bidi w:val="0"/>
        <w:spacing w:after="200" w:line="360" w:lineRule="auto"/>
        <w:ind w:left="360"/>
        <w:contextualSpacing/>
        <w:jc w:val="left"/>
        <w:rPr>
          <w:rFonts w:eastAsia="Cambria"/>
          <w:color w:val="000000"/>
          <w:lang w:val="en-IN" w:eastAsia="en-IN"/>
        </w:rPr>
      </w:pPr>
      <w:r>
        <w:t xml:space="preserve">Developed Restaurant Analytics Portal (RAP) </w:t>
      </w:r>
    </w:p>
    <w:p w14:paraId="59EFF164" w14:textId="2CE9F434" w:rsidR="00D338A4" w:rsidRPr="00D338A4" w:rsidRDefault="00D338A4" w:rsidP="003551FA">
      <w:pPr>
        <w:numPr>
          <w:ilvl w:val="0"/>
          <w:numId w:val="34"/>
        </w:numPr>
        <w:bidi w:val="0"/>
        <w:spacing w:after="200" w:line="360" w:lineRule="auto"/>
        <w:ind w:left="360"/>
        <w:contextualSpacing/>
        <w:jc w:val="left"/>
        <w:rPr>
          <w:rFonts w:eastAsia="Cambria"/>
          <w:color w:val="000000"/>
          <w:lang w:val="en-IN" w:eastAsia="en-IN"/>
        </w:rPr>
      </w:pPr>
      <w:r>
        <w:t xml:space="preserve"> Worked on Navigation Reports with passing the drilldown values using the parameter filter. </w:t>
      </w:r>
    </w:p>
    <w:p w14:paraId="46D586F9" w14:textId="2B19ECC9" w:rsidR="00D338A4" w:rsidRPr="00F318AD" w:rsidRDefault="00D338A4" w:rsidP="003551FA">
      <w:pPr>
        <w:numPr>
          <w:ilvl w:val="0"/>
          <w:numId w:val="34"/>
        </w:numPr>
        <w:bidi w:val="0"/>
        <w:spacing w:after="200" w:line="360" w:lineRule="auto"/>
        <w:ind w:left="360"/>
        <w:contextualSpacing/>
        <w:jc w:val="left"/>
        <w:rPr>
          <w:rFonts w:eastAsia="Cambria"/>
          <w:color w:val="000000"/>
          <w:lang w:val="en-IN" w:eastAsia="en-IN"/>
        </w:rPr>
      </w:pPr>
      <w:r>
        <w:t xml:space="preserve"> Developing the Tableau data sources by connecting to Teradata and SQL Server.</w:t>
      </w:r>
    </w:p>
    <w:p w14:paraId="474983A1" w14:textId="77777777" w:rsidR="00F318AD" w:rsidRPr="009C59A1" w:rsidRDefault="00F318AD" w:rsidP="00F318AD">
      <w:pPr>
        <w:bidi w:val="0"/>
        <w:spacing w:after="200" w:line="360" w:lineRule="auto"/>
        <w:ind w:left="360"/>
        <w:contextualSpacing/>
        <w:jc w:val="left"/>
        <w:rPr>
          <w:rFonts w:eastAsia="Cambria"/>
          <w:color w:val="000000"/>
          <w:lang w:val="en-IN" w:eastAsia="en-IN"/>
        </w:rPr>
      </w:pPr>
    </w:p>
    <w:p w14:paraId="4984BE2E" w14:textId="31FF03F1" w:rsidR="0011052B" w:rsidRDefault="0011052B" w:rsidP="0011052B">
      <w:pPr>
        <w:bidi w:val="0"/>
        <w:rPr>
          <w:rFonts w:ascii="Verdana" w:hAnsi="Verdana"/>
          <w:b/>
          <w:color w:val="000080"/>
          <w:sz w:val="22"/>
          <w:szCs w:val="18"/>
          <w:u w:val="single"/>
        </w:rPr>
      </w:pPr>
    </w:p>
    <w:p w14:paraId="493923C5" w14:textId="1C28E0D2" w:rsidR="00C26A19" w:rsidRDefault="002A4995" w:rsidP="0011052B">
      <w:pPr>
        <w:bidi w:val="0"/>
        <w:rPr>
          <w:rFonts w:ascii="Verdana" w:hAnsi="Verdana"/>
          <w:b/>
          <w:color w:val="000080"/>
          <w:sz w:val="22"/>
          <w:szCs w:val="18"/>
          <w:u w:val="single"/>
        </w:rPr>
      </w:pPr>
      <w:r>
        <w:rPr>
          <w:rFonts w:ascii="Verdana" w:hAnsi="Verdana"/>
          <w:b/>
          <w:color w:val="000080"/>
          <w:sz w:val="22"/>
          <w:szCs w:val="18"/>
          <w:u w:val="single"/>
        </w:rPr>
        <w:lastRenderedPageBreak/>
        <w:t xml:space="preserve">Project </w:t>
      </w:r>
      <w:r w:rsidR="00C64E59">
        <w:rPr>
          <w:rFonts w:ascii="Verdana" w:hAnsi="Verdana"/>
          <w:b/>
          <w:color w:val="000080"/>
          <w:sz w:val="22"/>
          <w:szCs w:val="18"/>
          <w:u w:val="single"/>
        </w:rPr>
        <w:t>3</w:t>
      </w:r>
      <w:r w:rsidR="00206CE2">
        <w:rPr>
          <w:rFonts w:ascii="Verdana" w:hAnsi="Verdana"/>
          <w:b/>
          <w:color w:val="000080"/>
          <w:sz w:val="22"/>
          <w:szCs w:val="18"/>
          <w:u w:val="single"/>
        </w:rPr>
        <w:t>:</w:t>
      </w:r>
      <w:r>
        <w:rPr>
          <w:rFonts w:ascii="Verdana" w:hAnsi="Verdana"/>
          <w:b/>
          <w:color w:val="000080"/>
          <w:sz w:val="22"/>
          <w:szCs w:val="18"/>
        </w:rPr>
        <w:t xml:space="preserve"> </w:t>
      </w:r>
    </w:p>
    <w:p w14:paraId="301E18F4" w14:textId="77777777" w:rsidR="009706BF" w:rsidRDefault="009706BF" w:rsidP="009706BF">
      <w:pPr>
        <w:bidi w:val="0"/>
        <w:rPr>
          <w:rFonts w:ascii="Verdana" w:hAnsi="Verdana"/>
          <w:b/>
          <w:color w:val="000080"/>
          <w:sz w:val="22"/>
          <w:szCs w:val="18"/>
          <w:u w:val="single"/>
        </w:rPr>
      </w:pPr>
    </w:p>
    <w:p w14:paraId="7EEAA950" w14:textId="15160D7E" w:rsidR="0011052B" w:rsidRDefault="0011052B" w:rsidP="009F4800">
      <w:pPr>
        <w:bidi w:val="0"/>
        <w:jc w:val="left"/>
        <w:rPr>
          <w:rFonts w:eastAsia="Calibri"/>
          <w:b/>
        </w:rPr>
      </w:pPr>
      <w:r>
        <w:rPr>
          <w:rFonts w:eastAsia="Calibri"/>
          <w:b/>
        </w:rPr>
        <w:t>Company       : Capgemini</w:t>
      </w:r>
    </w:p>
    <w:p w14:paraId="0DB0210F" w14:textId="2079E248" w:rsidR="009F4800" w:rsidRPr="009F4800" w:rsidRDefault="009F4800" w:rsidP="0011052B">
      <w:pPr>
        <w:bidi w:val="0"/>
        <w:jc w:val="left"/>
        <w:rPr>
          <w:rFonts w:eastAsia="Calibri"/>
        </w:rPr>
      </w:pPr>
      <w:r w:rsidRPr="009F4800">
        <w:rPr>
          <w:rFonts w:eastAsia="Calibri"/>
          <w:b/>
        </w:rPr>
        <w:t>Client</w:t>
      </w:r>
      <w:r w:rsidRPr="009F4800">
        <w:rPr>
          <w:rFonts w:eastAsia="Calibri"/>
          <w:b/>
        </w:rPr>
        <w:tab/>
      </w:r>
      <w:r w:rsidRPr="009F4800">
        <w:rPr>
          <w:rFonts w:eastAsia="Calibri"/>
          <w:b/>
        </w:rPr>
        <w:tab/>
      </w:r>
      <w:r w:rsidRPr="009F4800">
        <w:rPr>
          <w:rFonts w:eastAsia="Calibri"/>
        </w:rPr>
        <w:t xml:space="preserve">: </w:t>
      </w:r>
      <w:r w:rsidR="000D26C6">
        <w:rPr>
          <w:rFonts w:eastAsia="Calibri"/>
        </w:rPr>
        <w:t>HP TERA</w:t>
      </w:r>
    </w:p>
    <w:p w14:paraId="5E7ED5FF" w14:textId="77777777" w:rsidR="00BC31E1" w:rsidRDefault="009F4800" w:rsidP="009F4800">
      <w:pPr>
        <w:bidi w:val="0"/>
        <w:spacing w:line="244" w:lineRule="auto"/>
        <w:ind w:left="-5"/>
        <w:jc w:val="left"/>
        <w:rPr>
          <w:rFonts w:eastAsia="Calibri"/>
        </w:rPr>
      </w:pPr>
      <w:r w:rsidRPr="009F4800">
        <w:rPr>
          <w:rFonts w:eastAsia="Calibri"/>
          <w:b/>
        </w:rPr>
        <w:t xml:space="preserve">Role </w:t>
      </w:r>
      <w:r w:rsidRPr="009F4800">
        <w:rPr>
          <w:rFonts w:eastAsia="Calibri"/>
          <w:b/>
        </w:rPr>
        <w:tab/>
      </w:r>
      <w:r w:rsidRPr="009F4800">
        <w:rPr>
          <w:rFonts w:eastAsia="Calibri"/>
          <w:b/>
        </w:rPr>
        <w:tab/>
      </w:r>
      <w:r w:rsidRPr="009F4800">
        <w:rPr>
          <w:rFonts w:eastAsia="Calibri"/>
        </w:rPr>
        <w:t>: BI Developer</w:t>
      </w:r>
      <w:r w:rsidR="00BC31E1">
        <w:rPr>
          <w:rFonts w:eastAsia="Calibri"/>
        </w:rPr>
        <w:t>.</w:t>
      </w:r>
    </w:p>
    <w:p w14:paraId="14CC0A2E" w14:textId="77777777" w:rsidR="00BC31E1" w:rsidRDefault="00BC31E1" w:rsidP="00BC31E1">
      <w:pPr>
        <w:bidi w:val="0"/>
        <w:spacing w:line="276" w:lineRule="auto"/>
      </w:pPr>
      <w:r>
        <w:rPr>
          <w:rFonts w:eastAsia="Calibri"/>
          <w:b/>
        </w:rPr>
        <w:t xml:space="preserve">Duration        </w:t>
      </w:r>
      <w:r w:rsidRPr="00BC31E1">
        <w:rPr>
          <w:rFonts w:eastAsia="Calibri"/>
        </w:rPr>
        <w:t>:</w:t>
      </w:r>
      <w:r>
        <w:rPr>
          <w:rFonts w:eastAsia="Calibri"/>
        </w:rPr>
        <w:t xml:space="preserve"> </w:t>
      </w:r>
      <w:r w:rsidR="009F4800" w:rsidRPr="009F4800">
        <w:rPr>
          <w:rFonts w:eastAsia="Calibri"/>
        </w:rPr>
        <w:t xml:space="preserve"> </w:t>
      </w:r>
      <w:r>
        <w:t>June</w:t>
      </w:r>
      <w:r w:rsidRPr="000D26C6">
        <w:t xml:space="preserve"> 20</w:t>
      </w:r>
      <w:r>
        <w:t>21</w:t>
      </w:r>
      <w:r w:rsidRPr="0066452C">
        <w:t xml:space="preserve"> to </w:t>
      </w:r>
      <w:r>
        <w:t>Aug 2021</w:t>
      </w:r>
      <w:r w:rsidRPr="0066452C">
        <w:t>.</w:t>
      </w:r>
    </w:p>
    <w:p w14:paraId="0D2CA0F8" w14:textId="77777777" w:rsidR="00BC31E1" w:rsidRDefault="00BC31E1" w:rsidP="00860319">
      <w:pPr>
        <w:bidi w:val="0"/>
        <w:spacing w:after="50" w:line="360" w:lineRule="auto"/>
        <w:jc w:val="left"/>
        <w:rPr>
          <w:rFonts w:eastAsia="Calibri"/>
          <w:b/>
        </w:rPr>
      </w:pPr>
    </w:p>
    <w:p w14:paraId="26450C27" w14:textId="331D7C0C" w:rsidR="009F4800" w:rsidRPr="009F4800" w:rsidRDefault="009F4800" w:rsidP="00BC31E1">
      <w:pPr>
        <w:bidi w:val="0"/>
        <w:spacing w:after="50" w:line="360" w:lineRule="auto"/>
        <w:jc w:val="left"/>
        <w:rPr>
          <w:rFonts w:eastAsia="Calibri"/>
        </w:rPr>
      </w:pPr>
      <w:r w:rsidRPr="009F4800">
        <w:rPr>
          <w:rFonts w:eastAsia="Calibri"/>
          <w:b/>
        </w:rPr>
        <w:t xml:space="preserve">Roles &amp; Responsibilities: </w:t>
      </w:r>
    </w:p>
    <w:p w14:paraId="41EFF61B" w14:textId="77777777" w:rsidR="009F4800" w:rsidRPr="009F4800" w:rsidRDefault="009F4800" w:rsidP="003551FA">
      <w:pPr>
        <w:numPr>
          <w:ilvl w:val="0"/>
          <w:numId w:val="36"/>
        </w:numPr>
        <w:bidi w:val="0"/>
        <w:spacing w:after="200" w:line="360" w:lineRule="auto"/>
        <w:contextualSpacing/>
        <w:jc w:val="left"/>
        <w:rPr>
          <w:rFonts w:eastAsia="Cambria"/>
          <w:color w:val="000000"/>
          <w:lang w:val="en-IN" w:eastAsia="en-IN"/>
        </w:rPr>
      </w:pPr>
      <w:r w:rsidRPr="009F4800">
        <w:rPr>
          <w:rFonts w:eastAsia="Cambria"/>
          <w:color w:val="000000"/>
          <w:lang w:val="en-IN" w:eastAsia="en-IN"/>
        </w:rPr>
        <w:t xml:space="preserve">Extracting data from multiple sources like, Excel and validating data and loading into Final Destination. </w:t>
      </w:r>
    </w:p>
    <w:p w14:paraId="69671352" w14:textId="77777777" w:rsidR="009F4800" w:rsidRPr="009F4800" w:rsidRDefault="009F4800" w:rsidP="003551FA">
      <w:pPr>
        <w:numPr>
          <w:ilvl w:val="0"/>
          <w:numId w:val="36"/>
        </w:numPr>
        <w:bidi w:val="0"/>
        <w:spacing w:after="200" w:line="360" w:lineRule="auto"/>
        <w:contextualSpacing/>
        <w:jc w:val="left"/>
        <w:rPr>
          <w:rFonts w:eastAsia="Cambria"/>
          <w:color w:val="000000"/>
          <w:lang w:val="en-IN" w:eastAsia="en-IN"/>
        </w:rPr>
      </w:pPr>
      <w:r w:rsidRPr="009F4800">
        <w:rPr>
          <w:rFonts w:eastAsia="Cambria"/>
          <w:color w:val="000000"/>
          <w:lang w:val="en-IN" w:eastAsia="en-IN"/>
        </w:rPr>
        <w:t xml:space="preserve">Creating a drill down and drill through reports. </w:t>
      </w:r>
    </w:p>
    <w:p w14:paraId="325D20F5" w14:textId="77777777" w:rsidR="009F4800" w:rsidRPr="009F4800" w:rsidRDefault="009F4800" w:rsidP="003551FA">
      <w:pPr>
        <w:numPr>
          <w:ilvl w:val="0"/>
          <w:numId w:val="36"/>
        </w:numPr>
        <w:bidi w:val="0"/>
        <w:spacing w:after="200" w:line="360" w:lineRule="auto"/>
        <w:contextualSpacing/>
        <w:jc w:val="left"/>
        <w:rPr>
          <w:rFonts w:eastAsia="Cambria"/>
          <w:color w:val="000000"/>
          <w:lang w:val="en-IN" w:eastAsia="en-IN"/>
        </w:rPr>
      </w:pPr>
      <w:r w:rsidRPr="009F4800">
        <w:rPr>
          <w:rFonts w:eastAsia="Cambria"/>
          <w:color w:val="000000"/>
          <w:lang w:val="en-IN" w:eastAsia="en-IN"/>
        </w:rPr>
        <w:t xml:space="preserve">Created charts like Lines, Pies, Bar, Scatter, Area, Tree map, Map, Filled map, Gauge, Funnel, Single Card, Multi row card, Slicer etc.  </w:t>
      </w:r>
    </w:p>
    <w:p w14:paraId="27D4952C" w14:textId="47599591" w:rsidR="009F4800" w:rsidRDefault="009F4800" w:rsidP="003551FA">
      <w:pPr>
        <w:numPr>
          <w:ilvl w:val="0"/>
          <w:numId w:val="36"/>
        </w:numPr>
        <w:bidi w:val="0"/>
        <w:spacing w:after="200" w:line="360" w:lineRule="auto"/>
        <w:contextualSpacing/>
        <w:jc w:val="left"/>
        <w:rPr>
          <w:rFonts w:eastAsia="Cambria"/>
          <w:color w:val="000000"/>
          <w:lang w:val="en-IN" w:eastAsia="en-IN"/>
        </w:rPr>
      </w:pPr>
      <w:r w:rsidRPr="009F4800">
        <w:rPr>
          <w:rFonts w:eastAsia="Cambria"/>
          <w:color w:val="000000"/>
          <w:lang w:val="en-IN" w:eastAsia="en-IN"/>
        </w:rPr>
        <w:t xml:space="preserve">Importing Custom Visuals from Microsoft Power Bi gallery as per client request.  </w:t>
      </w:r>
    </w:p>
    <w:p w14:paraId="6C2798D0" w14:textId="44366735" w:rsidR="00A328B7" w:rsidRPr="00A328B7" w:rsidRDefault="00A328B7" w:rsidP="003551FA">
      <w:pPr>
        <w:numPr>
          <w:ilvl w:val="0"/>
          <w:numId w:val="36"/>
        </w:numPr>
        <w:bidi w:val="0"/>
        <w:spacing w:after="200" w:line="360" w:lineRule="auto"/>
        <w:contextualSpacing/>
        <w:jc w:val="left"/>
        <w:rPr>
          <w:rFonts w:eastAsia="Cambria"/>
          <w:color w:val="000000"/>
          <w:lang w:val="en-IN" w:eastAsia="en-IN"/>
        </w:rPr>
      </w:pPr>
      <w:r>
        <w:rPr>
          <w:rFonts w:eastAsia="Cambria"/>
          <w:color w:val="000000"/>
          <w:lang w:val="en-IN" w:eastAsia="en-IN"/>
        </w:rPr>
        <w:t>Worked with Unit testing on created reports.</w:t>
      </w:r>
    </w:p>
    <w:p w14:paraId="216B771B" w14:textId="77777777" w:rsidR="009F4800" w:rsidRPr="009F4800" w:rsidRDefault="009F4800" w:rsidP="003551FA">
      <w:pPr>
        <w:numPr>
          <w:ilvl w:val="0"/>
          <w:numId w:val="36"/>
        </w:numPr>
        <w:bidi w:val="0"/>
        <w:spacing w:after="200" w:line="360" w:lineRule="auto"/>
        <w:contextualSpacing/>
        <w:jc w:val="left"/>
        <w:rPr>
          <w:rFonts w:eastAsia="Cambria"/>
          <w:color w:val="000000"/>
          <w:lang w:val="en-IN" w:eastAsia="en-IN"/>
        </w:rPr>
      </w:pPr>
      <w:r w:rsidRPr="009F4800">
        <w:rPr>
          <w:rFonts w:eastAsia="Cambria"/>
          <w:color w:val="000000"/>
          <w:lang w:val="en-IN" w:eastAsia="en-IN"/>
        </w:rPr>
        <w:t xml:space="preserve">Updating weekly status and keeping track of overall development status for the project. </w:t>
      </w:r>
    </w:p>
    <w:p w14:paraId="711A07F4" w14:textId="77777777" w:rsidR="00422289" w:rsidRDefault="00422289" w:rsidP="0066452C">
      <w:pPr>
        <w:bidi w:val="0"/>
        <w:rPr>
          <w:rFonts w:ascii="Verdana" w:hAnsi="Verdana"/>
          <w:b/>
          <w:color w:val="000080"/>
          <w:sz w:val="22"/>
          <w:szCs w:val="18"/>
          <w:u w:val="single"/>
        </w:rPr>
      </w:pPr>
    </w:p>
    <w:p w14:paraId="08247DC6" w14:textId="106A2CC2" w:rsidR="00422289" w:rsidRDefault="00422289" w:rsidP="00422289">
      <w:pPr>
        <w:bidi w:val="0"/>
        <w:rPr>
          <w:rFonts w:ascii="Verdana" w:hAnsi="Verdana"/>
          <w:b/>
          <w:color w:val="000080"/>
          <w:sz w:val="22"/>
          <w:szCs w:val="18"/>
        </w:rPr>
      </w:pPr>
      <w:r>
        <w:rPr>
          <w:rFonts w:ascii="Verdana" w:hAnsi="Verdana"/>
          <w:b/>
          <w:color w:val="000080"/>
          <w:sz w:val="22"/>
          <w:szCs w:val="18"/>
          <w:u w:val="single"/>
        </w:rPr>
        <w:t>Project 2:</w:t>
      </w:r>
      <w:r>
        <w:rPr>
          <w:rFonts w:ascii="Verdana" w:hAnsi="Verdana"/>
          <w:b/>
          <w:color w:val="000080"/>
          <w:sz w:val="22"/>
          <w:szCs w:val="18"/>
        </w:rPr>
        <w:t xml:space="preserve"> </w:t>
      </w:r>
    </w:p>
    <w:p w14:paraId="7AF9BA3E" w14:textId="77777777" w:rsidR="00422289" w:rsidRDefault="00422289" w:rsidP="00422289">
      <w:pPr>
        <w:suppressAutoHyphens/>
        <w:bidi w:val="0"/>
        <w:jc w:val="left"/>
        <w:rPr>
          <w:rStyle w:val="Emphasis"/>
          <w:b/>
          <w:bCs/>
          <w:i w:val="0"/>
          <w:lang w:val="en-GB" w:eastAsia="ar-SA"/>
        </w:rPr>
      </w:pPr>
      <w:r>
        <w:rPr>
          <w:rStyle w:val="Emphasis"/>
          <w:b/>
          <w:bCs/>
          <w:i w:val="0"/>
          <w:lang w:val="en-GB" w:eastAsia="ar-SA"/>
        </w:rPr>
        <w:t xml:space="preserve">Company                    : Cubesapce Technologies </w:t>
      </w:r>
    </w:p>
    <w:p w14:paraId="596AC7E5" w14:textId="036CD39A" w:rsidR="00422289" w:rsidRPr="00242CE0" w:rsidRDefault="00422289" w:rsidP="00422289">
      <w:pPr>
        <w:suppressAutoHyphens/>
        <w:bidi w:val="0"/>
        <w:jc w:val="left"/>
        <w:rPr>
          <w:rStyle w:val="Emphasis"/>
          <w:i w:val="0"/>
          <w:lang w:val="en-IN" w:eastAsia="ar-SA"/>
        </w:rPr>
      </w:pPr>
      <w:r w:rsidRPr="00583514">
        <w:rPr>
          <w:rStyle w:val="Emphasis"/>
          <w:b/>
          <w:bCs/>
          <w:i w:val="0"/>
          <w:lang w:val="en-GB" w:eastAsia="ar-SA"/>
        </w:rPr>
        <w:t xml:space="preserve">Client     </w:t>
      </w:r>
      <w:r w:rsidRPr="009F4800">
        <w:rPr>
          <w:rStyle w:val="Emphasis"/>
          <w:b/>
          <w:bCs/>
          <w:i w:val="0"/>
          <w:lang w:val="en-GB" w:eastAsia="ar-SA"/>
        </w:rPr>
        <w:t xml:space="preserve">             </w:t>
      </w:r>
      <w:r>
        <w:rPr>
          <w:rStyle w:val="Emphasis"/>
          <w:b/>
          <w:bCs/>
          <w:i w:val="0"/>
          <w:lang w:val="en-GB" w:eastAsia="ar-SA"/>
        </w:rPr>
        <w:t xml:space="preserve">  </w:t>
      </w:r>
      <w:r w:rsidRPr="009F4800">
        <w:rPr>
          <w:rStyle w:val="Emphasis"/>
          <w:b/>
          <w:bCs/>
          <w:i w:val="0"/>
          <w:lang w:val="en-GB" w:eastAsia="ar-SA"/>
        </w:rPr>
        <w:t xml:space="preserve">      :</w:t>
      </w:r>
      <w:r w:rsidRPr="009F4800">
        <w:rPr>
          <w:rStyle w:val="Emphasis"/>
          <w:i w:val="0"/>
          <w:lang w:val="en-GB" w:eastAsia="ar-SA"/>
        </w:rPr>
        <w:t xml:space="preserve"> </w:t>
      </w:r>
      <w:r w:rsidR="00D92CF6" w:rsidRPr="00D74854">
        <w:rPr>
          <w:rStyle w:val="Emphasis"/>
          <w:lang w:val="en-GB" w:eastAsia="ar-SA"/>
        </w:rPr>
        <w:t>Cerner</w:t>
      </w:r>
    </w:p>
    <w:p w14:paraId="70838144" w14:textId="77777777" w:rsidR="00422289" w:rsidRDefault="00422289" w:rsidP="00422289">
      <w:pPr>
        <w:suppressAutoHyphens/>
        <w:bidi w:val="0"/>
        <w:jc w:val="left"/>
        <w:rPr>
          <w:rStyle w:val="Emphasis"/>
          <w:i w:val="0"/>
          <w:lang w:val="en-GB" w:eastAsia="ar-SA"/>
        </w:rPr>
      </w:pPr>
      <w:r w:rsidRPr="009F4800">
        <w:rPr>
          <w:rStyle w:val="Emphasis"/>
          <w:b/>
          <w:bCs/>
          <w:i w:val="0"/>
          <w:lang w:val="en-GB" w:eastAsia="ar-SA"/>
        </w:rPr>
        <w:t>Role</w:t>
      </w:r>
      <w:r w:rsidRPr="009F4800">
        <w:rPr>
          <w:rStyle w:val="Emphasis"/>
          <w:b/>
          <w:bCs/>
          <w:i w:val="0"/>
          <w:lang w:val="en-GB" w:eastAsia="ar-SA"/>
        </w:rPr>
        <w:tab/>
      </w:r>
      <w:r w:rsidRPr="009F4800">
        <w:rPr>
          <w:rStyle w:val="Emphasis"/>
          <w:b/>
          <w:bCs/>
          <w:i w:val="0"/>
          <w:lang w:val="en-GB" w:eastAsia="ar-SA"/>
        </w:rPr>
        <w:tab/>
      </w:r>
      <w:r w:rsidRPr="009F4800">
        <w:rPr>
          <w:rStyle w:val="Emphasis"/>
          <w:i w:val="0"/>
          <w:lang w:val="en-GB" w:eastAsia="ar-SA"/>
        </w:rPr>
        <w:tab/>
        <w:t>: Power BI Developer</w:t>
      </w:r>
    </w:p>
    <w:p w14:paraId="6A198B08" w14:textId="4ABAC4AA" w:rsidR="00BC31E1" w:rsidRPr="000D26C6" w:rsidRDefault="00BC31E1" w:rsidP="00BC31E1">
      <w:pPr>
        <w:bidi w:val="0"/>
        <w:spacing w:line="276" w:lineRule="auto"/>
      </w:pPr>
      <w:r w:rsidRPr="00BC31E1">
        <w:rPr>
          <w:rStyle w:val="Emphasis"/>
          <w:b/>
          <w:i w:val="0"/>
          <w:iCs w:val="0"/>
          <w:lang w:val="en-GB" w:eastAsia="ar-SA"/>
        </w:rPr>
        <w:t>Duration</w:t>
      </w:r>
      <w:r>
        <w:rPr>
          <w:rStyle w:val="Emphasis"/>
          <w:b/>
          <w:i w:val="0"/>
          <w:iCs w:val="0"/>
          <w:lang w:val="en-GB" w:eastAsia="ar-SA"/>
        </w:rPr>
        <w:t xml:space="preserve">                    : </w:t>
      </w:r>
      <w:r w:rsidR="00290610">
        <w:t>Jan</w:t>
      </w:r>
      <w:r w:rsidRPr="000D26C6">
        <w:t xml:space="preserve"> 20</w:t>
      </w:r>
      <w:r w:rsidR="00290610">
        <w:t>20</w:t>
      </w:r>
      <w:r w:rsidRPr="0066452C">
        <w:t xml:space="preserve"> to </w:t>
      </w:r>
      <w:r>
        <w:t>May 2021</w:t>
      </w:r>
      <w:r w:rsidRPr="0066452C">
        <w:t>.</w:t>
      </w:r>
    </w:p>
    <w:p w14:paraId="154B7DAB" w14:textId="70F79841" w:rsidR="00422289" w:rsidRPr="00BC31E1" w:rsidRDefault="00422289" w:rsidP="00BC31E1">
      <w:pPr>
        <w:suppressAutoHyphens/>
        <w:bidi w:val="0"/>
        <w:jc w:val="left"/>
        <w:rPr>
          <w:rStyle w:val="Emphasis"/>
          <w:b/>
          <w:i w:val="0"/>
          <w:iCs w:val="0"/>
          <w:lang w:val="en-GB" w:eastAsia="ar-SA"/>
        </w:rPr>
      </w:pPr>
    </w:p>
    <w:p w14:paraId="790459D0" w14:textId="77777777" w:rsidR="00C64E59" w:rsidRPr="00EF0FE1" w:rsidRDefault="00C64E59" w:rsidP="00C64E59">
      <w:pPr>
        <w:pStyle w:val="ListParagraph"/>
        <w:widowControl w:val="0"/>
        <w:numPr>
          <w:ilvl w:val="0"/>
          <w:numId w:val="32"/>
        </w:numPr>
        <w:suppressAutoHyphens w:val="0"/>
        <w:autoSpaceDE w:val="0"/>
        <w:autoSpaceDN w:val="0"/>
        <w:spacing w:before="45"/>
        <w:contextualSpacing w:val="0"/>
        <w:jc w:val="left"/>
        <w:rPr>
          <w:rFonts w:asciiTheme="minorHAnsi" w:hAnsiTheme="minorHAnsi" w:cstheme="minorHAnsi"/>
        </w:rPr>
      </w:pPr>
      <w:r w:rsidRPr="00EF0FE1">
        <w:rPr>
          <w:rFonts w:asciiTheme="minorHAnsi" w:hAnsiTheme="minorHAnsi" w:cstheme="minorHAnsi"/>
        </w:rPr>
        <w:t>Developed interactive reports and dashboard in Power BI which enables customer to slice and dice the data.</w:t>
      </w:r>
    </w:p>
    <w:p w14:paraId="36F682CA" w14:textId="77777777" w:rsidR="00C64E59" w:rsidRPr="00EF0FE1" w:rsidRDefault="00C64E59" w:rsidP="00C64E59">
      <w:pPr>
        <w:pStyle w:val="ListParagraph"/>
        <w:widowControl w:val="0"/>
        <w:numPr>
          <w:ilvl w:val="0"/>
          <w:numId w:val="32"/>
        </w:numPr>
        <w:suppressAutoHyphens w:val="0"/>
        <w:autoSpaceDE w:val="0"/>
        <w:autoSpaceDN w:val="0"/>
        <w:spacing w:before="45"/>
        <w:contextualSpacing w:val="0"/>
        <w:jc w:val="left"/>
        <w:rPr>
          <w:rFonts w:asciiTheme="minorHAnsi" w:hAnsiTheme="minorHAnsi" w:cstheme="minorHAnsi"/>
        </w:rPr>
      </w:pPr>
      <w:r w:rsidRPr="00EF0FE1">
        <w:rPr>
          <w:rFonts w:asciiTheme="minorHAnsi" w:hAnsiTheme="minorHAnsi" w:cstheme="minorHAnsi"/>
        </w:rPr>
        <w:t>Developed data modelling in Power BI for Reporting.</w:t>
      </w:r>
    </w:p>
    <w:p w14:paraId="2A044D89" w14:textId="77777777" w:rsidR="00C64E59" w:rsidRPr="00EF0FE1" w:rsidRDefault="00C64E59" w:rsidP="00C64E59">
      <w:pPr>
        <w:pStyle w:val="ListParagraph"/>
        <w:widowControl w:val="0"/>
        <w:numPr>
          <w:ilvl w:val="0"/>
          <w:numId w:val="32"/>
        </w:numPr>
        <w:suppressAutoHyphens w:val="0"/>
        <w:autoSpaceDE w:val="0"/>
        <w:autoSpaceDN w:val="0"/>
        <w:spacing w:before="45"/>
        <w:contextualSpacing w:val="0"/>
        <w:jc w:val="left"/>
        <w:rPr>
          <w:rFonts w:asciiTheme="minorHAnsi" w:hAnsiTheme="minorHAnsi" w:cstheme="minorHAnsi"/>
        </w:rPr>
      </w:pPr>
      <w:r w:rsidRPr="00EF0FE1">
        <w:rPr>
          <w:rFonts w:asciiTheme="minorHAnsi" w:hAnsiTheme="minorHAnsi" w:cstheme="minorHAnsi"/>
        </w:rPr>
        <w:t xml:space="preserve">Created and maintained Power BI App workspace for the collaboration of the reports to the end users. </w:t>
      </w:r>
    </w:p>
    <w:p w14:paraId="021F458F" w14:textId="77777777" w:rsidR="00C64E59" w:rsidRPr="00EF0FE1" w:rsidRDefault="00C64E59" w:rsidP="00C64E59">
      <w:pPr>
        <w:pStyle w:val="ListParagraph"/>
        <w:widowControl w:val="0"/>
        <w:numPr>
          <w:ilvl w:val="0"/>
          <w:numId w:val="32"/>
        </w:numPr>
        <w:suppressAutoHyphens w:val="0"/>
        <w:autoSpaceDE w:val="0"/>
        <w:autoSpaceDN w:val="0"/>
        <w:spacing w:before="45"/>
        <w:contextualSpacing w:val="0"/>
        <w:jc w:val="left"/>
        <w:rPr>
          <w:rFonts w:asciiTheme="minorHAnsi" w:hAnsiTheme="minorHAnsi" w:cstheme="minorHAnsi"/>
        </w:rPr>
      </w:pPr>
      <w:r w:rsidRPr="00EF0FE1">
        <w:rPr>
          <w:rFonts w:asciiTheme="minorHAnsi" w:hAnsiTheme="minorHAnsi" w:cstheme="minorHAnsi"/>
        </w:rPr>
        <w:t xml:space="preserve">Published reports to app.powerbi.com and setting up the necessary connection details and scheduling. </w:t>
      </w:r>
    </w:p>
    <w:p w14:paraId="04BC28B0" w14:textId="77777777" w:rsidR="00C64E59" w:rsidRPr="00EF0FE1" w:rsidRDefault="00C64E59" w:rsidP="00C64E59">
      <w:pPr>
        <w:pStyle w:val="ListParagraph"/>
        <w:widowControl w:val="0"/>
        <w:numPr>
          <w:ilvl w:val="0"/>
          <w:numId w:val="32"/>
        </w:numPr>
        <w:suppressAutoHyphens w:val="0"/>
        <w:autoSpaceDE w:val="0"/>
        <w:autoSpaceDN w:val="0"/>
        <w:spacing w:before="45"/>
        <w:contextualSpacing w:val="0"/>
        <w:jc w:val="left"/>
        <w:rPr>
          <w:rFonts w:asciiTheme="minorHAnsi" w:hAnsiTheme="minorHAnsi" w:cstheme="minorHAnsi"/>
        </w:rPr>
      </w:pPr>
      <w:r w:rsidRPr="00EF0FE1">
        <w:rPr>
          <w:rFonts w:asciiTheme="minorHAnsi" w:hAnsiTheme="minorHAnsi" w:cstheme="minorHAnsi"/>
        </w:rPr>
        <w:t>Created reports in Power BI for customer sign-off process on layout</w:t>
      </w:r>
      <w:r>
        <w:rPr>
          <w:rFonts w:asciiTheme="minorHAnsi" w:hAnsiTheme="minorHAnsi" w:cstheme="minorHAnsi"/>
        </w:rPr>
        <w:t>.</w:t>
      </w:r>
    </w:p>
    <w:p w14:paraId="4171A216" w14:textId="76D01D79" w:rsidR="00C64E59" w:rsidRDefault="00C64E59" w:rsidP="00C64E59">
      <w:pPr>
        <w:pStyle w:val="ListParagraph"/>
        <w:widowControl w:val="0"/>
        <w:numPr>
          <w:ilvl w:val="0"/>
          <w:numId w:val="32"/>
        </w:numPr>
        <w:suppressAutoHyphens w:val="0"/>
        <w:autoSpaceDE w:val="0"/>
        <w:autoSpaceDN w:val="0"/>
        <w:spacing w:before="45"/>
        <w:contextualSpacing w:val="0"/>
        <w:jc w:val="left"/>
        <w:rPr>
          <w:rFonts w:asciiTheme="minorHAnsi" w:hAnsiTheme="minorHAnsi" w:cstheme="minorHAnsi"/>
        </w:rPr>
      </w:pPr>
      <w:r w:rsidRPr="00EF0FE1">
        <w:rPr>
          <w:rFonts w:asciiTheme="minorHAnsi" w:hAnsiTheme="minorHAnsi" w:cstheme="minorHAnsi"/>
        </w:rPr>
        <w:t>Worked on end-to-end testing on Power BI Reports.</w:t>
      </w:r>
    </w:p>
    <w:p w14:paraId="3F63EEAA" w14:textId="77777777" w:rsidR="00C64E59" w:rsidRDefault="00C64E59" w:rsidP="00C64E59">
      <w:pPr>
        <w:pStyle w:val="ListParagraph"/>
        <w:widowControl w:val="0"/>
        <w:numPr>
          <w:ilvl w:val="0"/>
          <w:numId w:val="32"/>
        </w:numPr>
        <w:suppressAutoHyphens w:val="0"/>
        <w:autoSpaceDE w:val="0"/>
        <w:autoSpaceDN w:val="0"/>
        <w:spacing w:before="45"/>
        <w:contextualSpacing w:val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Created calculated Columns and Measures according to the report requirements.</w:t>
      </w:r>
    </w:p>
    <w:p w14:paraId="77C7C1A7" w14:textId="77777777" w:rsidR="00C64E59" w:rsidRDefault="00C64E59" w:rsidP="00C64E59">
      <w:pPr>
        <w:pStyle w:val="ListParagraph"/>
        <w:widowControl w:val="0"/>
        <w:numPr>
          <w:ilvl w:val="0"/>
          <w:numId w:val="32"/>
        </w:numPr>
        <w:suppressAutoHyphens w:val="0"/>
        <w:autoSpaceDE w:val="0"/>
        <w:autoSpaceDN w:val="0"/>
        <w:spacing w:before="45"/>
        <w:contextualSpacing w:val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Implemented Schedule refresh and incremental refresh in Reports.</w:t>
      </w:r>
    </w:p>
    <w:p w14:paraId="455D11F6" w14:textId="77777777" w:rsidR="00C64E59" w:rsidRDefault="00C64E59" w:rsidP="00C64E59">
      <w:pPr>
        <w:pStyle w:val="ListParagraph"/>
        <w:widowControl w:val="0"/>
        <w:numPr>
          <w:ilvl w:val="0"/>
          <w:numId w:val="32"/>
        </w:numPr>
        <w:suppressAutoHyphens w:val="0"/>
        <w:autoSpaceDE w:val="0"/>
        <w:autoSpaceDN w:val="0"/>
        <w:spacing w:before="45"/>
        <w:contextualSpacing w:val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Created Parameters for incremental refresh. </w:t>
      </w:r>
    </w:p>
    <w:p w14:paraId="1E86F298" w14:textId="77777777" w:rsidR="00C64E59" w:rsidRDefault="00C64E59" w:rsidP="00C64E59">
      <w:pPr>
        <w:pStyle w:val="ListParagraph"/>
        <w:widowControl w:val="0"/>
        <w:numPr>
          <w:ilvl w:val="0"/>
          <w:numId w:val="32"/>
        </w:numPr>
        <w:suppressAutoHyphens w:val="0"/>
        <w:autoSpaceDE w:val="0"/>
        <w:autoSpaceDN w:val="0"/>
        <w:spacing w:before="45"/>
        <w:contextualSpacing w:val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Implemented Sync Slicers for easy of usage for end users.</w:t>
      </w:r>
    </w:p>
    <w:p w14:paraId="3A157E19" w14:textId="77777777" w:rsidR="00C64E59" w:rsidRDefault="00C64E59" w:rsidP="00C64E59">
      <w:pPr>
        <w:pStyle w:val="ListParagraph"/>
        <w:widowControl w:val="0"/>
        <w:numPr>
          <w:ilvl w:val="0"/>
          <w:numId w:val="32"/>
        </w:numPr>
        <w:suppressAutoHyphens w:val="0"/>
        <w:autoSpaceDE w:val="0"/>
        <w:autoSpaceDN w:val="0"/>
        <w:spacing w:before="45"/>
        <w:contextualSpacing w:val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Created Bookmarks according to the requirements.</w:t>
      </w:r>
    </w:p>
    <w:p w14:paraId="6593467E" w14:textId="77777777" w:rsidR="00C64E59" w:rsidRPr="005C6353" w:rsidRDefault="00C64E59" w:rsidP="00C64E59">
      <w:pPr>
        <w:pStyle w:val="ListParagraph"/>
        <w:widowControl w:val="0"/>
        <w:numPr>
          <w:ilvl w:val="0"/>
          <w:numId w:val="32"/>
        </w:numPr>
        <w:suppressAutoHyphens w:val="0"/>
        <w:autoSpaceDE w:val="0"/>
        <w:autoSpaceDN w:val="0"/>
        <w:spacing w:before="45"/>
        <w:contextualSpacing w:val="0"/>
        <w:jc w:val="left"/>
        <w:rPr>
          <w:rFonts w:asciiTheme="minorHAnsi" w:hAnsiTheme="minorHAnsi" w:cstheme="minorHAnsi"/>
        </w:rPr>
      </w:pPr>
      <w:r w:rsidRPr="005C6353">
        <w:rPr>
          <w:rFonts w:asciiTheme="minorHAnsi" w:hAnsiTheme="minorHAnsi" w:cstheme="minorHAnsi"/>
        </w:rPr>
        <w:t>Created the DAX query in Power BI and DAX Studio.</w:t>
      </w:r>
    </w:p>
    <w:p w14:paraId="5E043F91" w14:textId="77777777" w:rsidR="00C64E59" w:rsidRPr="005C6353" w:rsidRDefault="00C64E59" w:rsidP="00C64E59">
      <w:pPr>
        <w:pStyle w:val="ListParagraph"/>
        <w:widowControl w:val="0"/>
        <w:numPr>
          <w:ilvl w:val="0"/>
          <w:numId w:val="32"/>
        </w:numPr>
        <w:suppressAutoHyphens w:val="0"/>
        <w:autoSpaceDE w:val="0"/>
        <w:autoSpaceDN w:val="0"/>
        <w:spacing w:before="45"/>
        <w:contextualSpacing w:val="0"/>
        <w:jc w:val="left"/>
        <w:rPr>
          <w:rFonts w:asciiTheme="minorHAnsi" w:hAnsiTheme="minorHAnsi" w:cstheme="minorHAnsi"/>
        </w:rPr>
      </w:pPr>
      <w:r w:rsidRPr="005C6353">
        <w:rPr>
          <w:rFonts w:asciiTheme="minorHAnsi" w:hAnsiTheme="minorHAnsi" w:cstheme="minorHAnsi"/>
        </w:rPr>
        <w:t>Deployed the reports as well as create and manage the dataset, App, and Dashboard in Power BI service.</w:t>
      </w:r>
    </w:p>
    <w:p w14:paraId="640777D0" w14:textId="77777777" w:rsidR="00C64E59" w:rsidRPr="005C6353" w:rsidRDefault="00C64E59" w:rsidP="00C64E59">
      <w:pPr>
        <w:pStyle w:val="ListParagraph"/>
        <w:widowControl w:val="0"/>
        <w:numPr>
          <w:ilvl w:val="0"/>
          <w:numId w:val="32"/>
        </w:numPr>
        <w:suppressAutoHyphens w:val="0"/>
        <w:autoSpaceDE w:val="0"/>
        <w:autoSpaceDN w:val="0"/>
        <w:spacing w:before="45"/>
        <w:contextualSpacing w:val="0"/>
        <w:jc w:val="left"/>
        <w:rPr>
          <w:rFonts w:asciiTheme="minorHAnsi" w:hAnsiTheme="minorHAnsi" w:cstheme="minorHAnsi"/>
        </w:rPr>
      </w:pPr>
      <w:r w:rsidRPr="005C6353">
        <w:rPr>
          <w:rFonts w:asciiTheme="minorHAnsi" w:hAnsiTheme="minorHAnsi" w:cstheme="minorHAnsi"/>
        </w:rPr>
        <w:t>Create and manage the schedule of reports and Alerts in the dashboard.</w:t>
      </w:r>
    </w:p>
    <w:p w14:paraId="0D8C541C" w14:textId="77777777" w:rsidR="00C64E59" w:rsidRPr="005C6353" w:rsidRDefault="00C64E59" w:rsidP="00C64E59">
      <w:pPr>
        <w:pStyle w:val="ListParagraph"/>
        <w:widowControl w:val="0"/>
        <w:numPr>
          <w:ilvl w:val="0"/>
          <w:numId w:val="32"/>
        </w:numPr>
        <w:suppressAutoHyphens w:val="0"/>
        <w:autoSpaceDE w:val="0"/>
        <w:autoSpaceDN w:val="0"/>
        <w:spacing w:before="45"/>
        <w:contextualSpacing w:val="0"/>
        <w:jc w:val="left"/>
        <w:rPr>
          <w:rFonts w:asciiTheme="minorHAnsi" w:hAnsiTheme="minorHAnsi" w:cstheme="minorHAnsi"/>
        </w:rPr>
      </w:pPr>
      <w:r w:rsidRPr="005C6353">
        <w:rPr>
          <w:rFonts w:asciiTheme="minorHAnsi" w:hAnsiTheme="minorHAnsi" w:cstheme="minorHAnsi"/>
        </w:rPr>
        <w:t>Preparing documentation of service deliverables like server management and Backup management.</w:t>
      </w:r>
    </w:p>
    <w:p w14:paraId="5B837F13" w14:textId="77777777" w:rsidR="00C64E59" w:rsidRPr="005C6353" w:rsidRDefault="00C64E59" w:rsidP="00C64E59">
      <w:pPr>
        <w:pStyle w:val="ListParagraph"/>
        <w:widowControl w:val="0"/>
        <w:numPr>
          <w:ilvl w:val="0"/>
          <w:numId w:val="32"/>
        </w:numPr>
        <w:suppressAutoHyphens w:val="0"/>
        <w:autoSpaceDE w:val="0"/>
        <w:autoSpaceDN w:val="0"/>
        <w:spacing w:before="45"/>
        <w:contextualSpacing w:val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Worked with </w:t>
      </w:r>
      <w:r w:rsidRPr="005C6353">
        <w:rPr>
          <w:rFonts w:asciiTheme="minorHAnsi" w:hAnsiTheme="minorHAnsi" w:cstheme="minorHAnsi"/>
        </w:rPr>
        <w:t>Unit Testing for Reports</w:t>
      </w:r>
      <w:r>
        <w:rPr>
          <w:rFonts w:asciiTheme="minorHAnsi" w:hAnsiTheme="minorHAnsi" w:cstheme="minorHAnsi"/>
        </w:rPr>
        <w:t xml:space="preserve"> which I have developed for validation</w:t>
      </w:r>
      <w:r w:rsidRPr="005C6353">
        <w:rPr>
          <w:rFonts w:asciiTheme="minorHAnsi" w:hAnsiTheme="minorHAnsi" w:cstheme="minorHAnsi"/>
        </w:rPr>
        <w:t>.</w:t>
      </w:r>
    </w:p>
    <w:p w14:paraId="5E40B324" w14:textId="77777777" w:rsidR="00422289" w:rsidRDefault="00422289" w:rsidP="00422289">
      <w:pPr>
        <w:bidi w:val="0"/>
        <w:rPr>
          <w:rFonts w:ascii="Verdana" w:hAnsi="Verdana"/>
          <w:b/>
          <w:color w:val="000080"/>
          <w:sz w:val="22"/>
          <w:szCs w:val="18"/>
          <w:u w:val="single"/>
        </w:rPr>
      </w:pPr>
    </w:p>
    <w:p w14:paraId="1C7D2110" w14:textId="0C20B808" w:rsidR="00206CE2" w:rsidRDefault="00206CE2" w:rsidP="00422289">
      <w:pPr>
        <w:bidi w:val="0"/>
        <w:rPr>
          <w:rFonts w:ascii="Verdana" w:hAnsi="Verdana"/>
          <w:b/>
          <w:color w:val="000080"/>
          <w:sz w:val="22"/>
          <w:szCs w:val="18"/>
        </w:rPr>
      </w:pPr>
      <w:r>
        <w:rPr>
          <w:rFonts w:ascii="Verdana" w:hAnsi="Verdana"/>
          <w:b/>
          <w:color w:val="000080"/>
          <w:sz w:val="22"/>
          <w:szCs w:val="18"/>
          <w:u w:val="single"/>
        </w:rPr>
        <w:t xml:space="preserve">Project </w:t>
      </w:r>
      <w:r w:rsidR="009F4800">
        <w:rPr>
          <w:rFonts w:ascii="Verdana" w:hAnsi="Verdana"/>
          <w:b/>
          <w:color w:val="000080"/>
          <w:sz w:val="22"/>
          <w:szCs w:val="18"/>
          <w:u w:val="single"/>
        </w:rPr>
        <w:t>1</w:t>
      </w:r>
      <w:r>
        <w:rPr>
          <w:rFonts w:ascii="Verdana" w:hAnsi="Verdana"/>
          <w:b/>
          <w:color w:val="000080"/>
          <w:sz w:val="22"/>
          <w:szCs w:val="18"/>
          <w:u w:val="single"/>
        </w:rPr>
        <w:t>:</w:t>
      </w:r>
      <w:r>
        <w:rPr>
          <w:rFonts w:ascii="Verdana" w:hAnsi="Verdana"/>
          <w:b/>
          <w:color w:val="000080"/>
          <w:sz w:val="22"/>
          <w:szCs w:val="18"/>
        </w:rPr>
        <w:t xml:space="preserve"> </w:t>
      </w:r>
    </w:p>
    <w:p w14:paraId="1F47B481" w14:textId="3E3BFB35" w:rsidR="00D74854" w:rsidRDefault="00D74854" w:rsidP="0011052B">
      <w:pPr>
        <w:suppressAutoHyphens/>
        <w:bidi w:val="0"/>
        <w:jc w:val="left"/>
        <w:rPr>
          <w:rStyle w:val="Emphasis"/>
          <w:b/>
          <w:bCs/>
          <w:i w:val="0"/>
          <w:lang w:val="en-GB" w:eastAsia="ar-SA"/>
        </w:rPr>
      </w:pPr>
      <w:r>
        <w:rPr>
          <w:rStyle w:val="Emphasis"/>
          <w:b/>
          <w:bCs/>
          <w:i w:val="0"/>
          <w:lang w:val="en-GB" w:eastAsia="ar-SA"/>
        </w:rPr>
        <w:t xml:space="preserve">Company                    : Cubesapce Technologies </w:t>
      </w:r>
    </w:p>
    <w:p w14:paraId="076A2D85" w14:textId="0B503681" w:rsidR="009F4800" w:rsidRPr="00242CE0" w:rsidRDefault="009F4800" w:rsidP="00D74854">
      <w:pPr>
        <w:suppressAutoHyphens/>
        <w:bidi w:val="0"/>
        <w:jc w:val="left"/>
        <w:rPr>
          <w:rStyle w:val="Emphasis"/>
          <w:i w:val="0"/>
          <w:lang w:val="en-IN" w:eastAsia="ar-SA"/>
        </w:rPr>
      </w:pPr>
      <w:r w:rsidRPr="00583514">
        <w:rPr>
          <w:rStyle w:val="Emphasis"/>
          <w:b/>
          <w:bCs/>
          <w:i w:val="0"/>
          <w:lang w:val="en-GB" w:eastAsia="ar-SA"/>
        </w:rPr>
        <w:t xml:space="preserve">Client     </w:t>
      </w:r>
      <w:r w:rsidRPr="009F4800">
        <w:rPr>
          <w:rStyle w:val="Emphasis"/>
          <w:b/>
          <w:bCs/>
          <w:i w:val="0"/>
          <w:lang w:val="en-GB" w:eastAsia="ar-SA"/>
        </w:rPr>
        <w:t xml:space="preserve">             </w:t>
      </w:r>
      <w:r w:rsidR="00860319">
        <w:rPr>
          <w:rStyle w:val="Emphasis"/>
          <w:b/>
          <w:bCs/>
          <w:i w:val="0"/>
          <w:lang w:val="en-GB" w:eastAsia="ar-SA"/>
        </w:rPr>
        <w:t xml:space="preserve">  </w:t>
      </w:r>
      <w:r w:rsidRPr="009F4800">
        <w:rPr>
          <w:rStyle w:val="Emphasis"/>
          <w:b/>
          <w:bCs/>
          <w:i w:val="0"/>
          <w:lang w:val="en-GB" w:eastAsia="ar-SA"/>
        </w:rPr>
        <w:t xml:space="preserve">     </w:t>
      </w:r>
      <w:r w:rsidR="00631DFF" w:rsidRPr="009F4800">
        <w:rPr>
          <w:rStyle w:val="Emphasis"/>
          <w:b/>
          <w:bCs/>
          <w:i w:val="0"/>
          <w:lang w:val="en-GB" w:eastAsia="ar-SA"/>
        </w:rPr>
        <w:t xml:space="preserve"> :</w:t>
      </w:r>
      <w:r w:rsidRPr="009F4800">
        <w:rPr>
          <w:rStyle w:val="Emphasis"/>
          <w:i w:val="0"/>
          <w:lang w:val="en-GB" w:eastAsia="ar-SA"/>
        </w:rPr>
        <w:t xml:space="preserve"> </w:t>
      </w:r>
      <w:r w:rsidR="00D92CF6">
        <w:t>Avanade</w:t>
      </w:r>
    </w:p>
    <w:p w14:paraId="0F60FE78" w14:textId="77777777" w:rsidR="009F4800" w:rsidRDefault="009F4800" w:rsidP="0066452C">
      <w:pPr>
        <w:suppressAutoHyphens/>
        <w:bidi w:val="0"/>
        <w:jc w:val="left"/>
        <w:rPr>
          <w:rStyle w:val="Emphasis"/>
          <w:i w:val="0"/>
          <w:lang w:val="en-GB" w:eastAsia="ar-SA"/>
        </w:rPr>
      </w:pPr>
      <w:r w:rsidRPr="009F4800">
        <w:rPr>
          <w:rStyle w:val="Emphasis"/>
          <w:b/>
          <w:bCs/>
          <w:i w:val="0"/>
          <w:lang w:val="en-GB" w:eastAsia="ar-SA"/>
        </w:rPr>
        <w:t>Role</w:t>
      </w:r>
      <w:r w:rsidRPr="009F4800">
        <w:rPr>
          <w:rStyle w:val="Emphasis"/>
          <w:b/>
          <w:bCs/>
          <w:i w:val="0"/>
          <w:lang w:val="en-GB" w:eastAsia="ar-SA"/>
        </w:rPr>
        <w:tab/>
      </w:r>
      <w:r w:rsidRPr="009F4800">
        <w:rPr>
          <w:rStyle w:val="Emphasis"/>
          <w:b/>
          <w:bCs/>
          <w:i w:val="0"/>
          <w:lang w:val="en-GB" w:eastAsia="ar-SA"/>
        </w:rPr>
        <w:tab/>
      </w:r>
      <w:r w:rsidRPr="009F4800">
        <w:rPr>
          <w:rStyle w:val="Emphasis"/>
          <w:i w:val="0"/>
          <w:lang w:val="en-GB" w:eastAsia="ar-SA"/>
        </w:rPr>
        <w:tab/>
        <w:t>: Power BI Developer</w:t>
      </w:r>
    </w:p>
    <w:p w14:paraId="7E3AD964" w14:textId="6852668B" w:rsidR="00BC31E1" w:rsidRPr="00290610" w:rsidRDefault="00BC31E1" w:rsidP="00290610">
      <w:pPr>
        <w:bidi w:val="0"/>
        <w:spacing w:line="276" w:lineRule="auto"/>
        <w:rPr>
          <w:rStyle w:val="Emphasis"/>
          <w:i w:val="0"/>
          <w:iCs w:val="0"/>
        </w:rPr>
      </w:pPr>
      <w:r w:rsidRPr="00BC31E1">
        <w:rPr>
          <w:rStyle w:val="Emphasis"/>
          <w:b/>
          <w:bCs/>
          <w:i w:val="0"/>
          <w:lang w:val="en-GB" w:eastAsia="ar-SA"/>
        </w:rPr>
        <w:t>Duration</w:t>
      </w:r>
      <w:r>
        <w:rPr>
          <w:rStyle w:val="Emphasis"/>
          <w:i w:val="0"/>
          <w:lang w:val="en-GB" w:eastAsia="ar-SA"/>
        </w:rPr>
        <w:t xml:space="preserve">                     : </w:t>
      </w:r>
      <w:r w:rsidR="00290610">
        <w:t>July</w:t>
      </w:r>
      <w:r w:rsidR="00290610" w:rsidRPr="000D26C6">
        <w:t xml:space="preserve"> 20</w:t>
      </w:r>
      <w:r w:rsidR="00290610">
        <w:t>18</w:t>
      </w:r>
      <w:r w:rsidR="00290610" w:rsidRPr="0066452C">
        <w:t xml:space="preserve"> to </w:t>
      </w:r>
      <w:r w:rsidR="00290610">
        <w:t>Dec 2019</w:t>
      </w:r>
      <w:r w:rsidR="00290610" w:rsidRPr="0066452C">
        <w:t>.</w:t>
      </w:r>
    </w:p>
    <w:p w14:paraId="4D2138F4" w14:textId="77777777" w:rsidR="00A328B7" w:rsidRPr="009F4800" w:rsidRDefault="00A328B7" w:rsidP="00A328B7">
      <w:pPr>
        <w:suppressAutoHyphens/>
        <w:bidi w:val="0"/>
        <w:jc w:val="left"/>
        <w:rPr>
          <w:rStyle w:val="Emphasis"/>
          <w:i w:val="0"/>
          <w:lang w:val="en-GB" w:eastAsia="ar-SA"/>
        </w:rPr>
      </w:pPr>
    </w:p>
    <w:p w14:paraId="170EE915" w14:textId="77777777" w:rsidR="009F4800" w:rsidRPr="0066452C" w:rsidRDefault="00D76C5B" w:rsidP="009C59A1">
      <w:pPr>
        <w:suppressAutoHyphens/>
        <w:bidi w:val="0"/>
        <w:spacing w:after="200"/>
        <w:jc w:val="left"/>
        <w:rPr>
          <w:rStyle w:val="Emphasis"/>
          <w:i w:val="0"/>
          <w:lang w:val="en-GB" w:eastAsia="ar-SA"/>
        </w:rPr>
      </w:pPr>
      <w:r w:rsidRPr="009F4800">
        <w:rPr>
          <w:rFonts w:eastAsia="Calibri"/>
          <w:b/>
        </w:rPr>
        <w:t>Roles &amp; Responsibilities</w:t>
      </w:r>
      <w:r w:rsidRPr="0066452C">
        <w:rPr>
          <w:rFonts w:eastAsia="Calibri"/>
          <w:b/>
        </w:rPr>
        <w:t>:</w:t>
      </w:r>
    </w:p>
    <w:p w14:paraId="321099E7" w14:textId="7352299A" w:rsidR="009F4800" w:rsidRPr="00D92CF6" w:rsidRDefault="009F4800" w:rsidP="00D92CF6">
      <w:pPr>
        <w:numPr>
          <w:ilvl w:val="0"/>
          <w:numId w:val="31"/>
        </w:numPr>
        <w:suppressAutoHyphens/>
        <w:bidi w:val="0"/>
        <w:spacing w:line="360" w:lineRule="auto"/>
        <w:jc w:val="left"/>
        <w:rPr>
          <w:rStyle w:val="Emphasis"/>
          <w:i w:val="0"/>
          <w:lang w:val="en-GB" w:eastAsia="ar-SA"/>
        </w:rPr>
      </w:pPr>
      <w:r w:rsidRPr="00D92CF6">
        <w:rPr>
          <w:rStyle w:val="Emphasis"/>
          <w:i w:val="0"/>
          <w:lang w:val="en-GB" w:eastAsia="ar-SA"/>
        </w:rPr>
        <w:t>Implemented Visual Level, Page level, report level filters and pinning in dashboards.</w:t>
      </w:r>
    </w:p>
    <w:p w14:paraId="6E7BD435" w14:textId="77777777" w:rsidR="00D92CF6" w:rsidRPr="00D92CF6" w:rsidRDefault="00D92CF6" w:rsidP="00D92CF6">
      <w:pPr>
        <w:numPr>
          <w:ilvl w:val="0"/>
          <w:numId w:val="31"/>
        </w:numPr>
        <w:suppressAutoHyphens/>
        <w:bidi w:val="0"/>
        <w:spacing w:line="360" w:lineRule="auto"/>
        <w:jc w:val="left"/>
        <w:rPr>
          <w:rStyle w:val="Emphasis"/>
          <w:i w:val="0"/>
          <w:lang w:val="en-GB" w:eastAsia="ar-SA"/>
        </w:rPr>
      </w:pPr>
      <w:r w:rsidRPr="00D92CF6">
        <w:rPr>
          <w:rStyle w:val="Emphasis"/>
          <w:i w:val="0"/>
          <w:lang w:val="en-GB" w:eastAsia="ar-SA"/>
        </w:rPr>
        <w:t>Developed interactive reports in SSRS which enables customer to slice and dice the data.</w:t>
      </w:r>
    </w:p>
    <w:p w14:paraId="1F88E892" w14:textId="2361168C" w:rsidR="00D92CF6" w:rsidRPr="00D92CF6" w:rsidRDefault="00D92CF6" w:rsidP="00D92CF6">
      <w:pPr>
        <w:numPr>
          <w:ilvl w:val="0"/>
          <w:numId w:val="31"/>
        </w:numPr>
        <w:suppressAutoHyphens/>
        <w:bidi w:val="0"/>
        <w:spacing w:line="360" w:lineRule="auto"/>
        <w:jc w:val="left"/>
        <w:rPr>
          <w:rStyle w:val="Emphasis"/>
          <w:i w:val="0"/>
          <w:lang w:val="en-GB" w:eastAsia="ar-SA"/>
        </w:rPr>
      </w:pPr>
      <w:r w:rsidRPr="00D92CF6">
        <w:rPr>
          <w:rStyle w:val="Emphasis"/>
          <w:i w:val="0"/>
          <w:lang w:val="en-GB" w:eastAsia="ar-SA"/>
        </w:rPr>
        <w:t xml:space="preserve">Gathering the requirements from business users and </w:t>
      </w:r>
      <w:r w:rsidR="00C64E59" w:rsidRPr="00D92CF6">
        <w:rPr>
          <w:rStyle w:val="Emphasis"/>
          <w:i w:val="0"/>
          <w:lang w:val="en-GB" w:eastAsia="ar-SA"/>
        </w:rPr>
        <w:t>analysing</w:t>
      </w:r>
      <w:r w:rsidRPr="00D92CF6">
        <w:rPr>
          <w:rStyle w:val="Emphasis"/>
          <w:i w:val="0"/>
          <w:lang w:val="en-GB" w:eastAsia="ar-SA"/>
        </w:rPr>
        <w:t xml:space="preserve"> those requirements and providing estimates.</w:t>
      </w:r>
    </w:p>
    <w:p w14:paraId="624EF17E" w14:textId="77777777" w:rsidR="00D92CF6" w:rsidRPr="00D92CF6" w:rsidRDefault="00D92CF6" w:rsidP="00D92CF6">
      <w:pPr>
        <w:numPr>
          <w:ilvl w:val="0"/>
          <w:numId w:val="31"/>
        </w:numPr>
        <w:suppressAutoHyphens/>
        <w:bidi w:val="0"/>
        <w:spacing w:line="360" w:lineRule="auto"/>
        <w:jc w:val="left"/>
        <w:rPr>
          <w:rStyle w:val="Emphasis"/>
          <w:i w:val="0"/>
          <w:lang w:val="en-GB" w:eastAsia="ar-SA"/>
        </w:rPr>
      </w:pPr>
      <w:r w:rsidRPr="00D92CF6">
        <w:rPr>
          <w:rStyle w:val="Emphasis"/>
          <w:i w:val="0"/>
          <w:lang w:val="en-GB" w:eastAsia="ar-SA"/>
        </w:rPr>
        <w:t>Importing the data from data sources and preparing the data as per end-user requirements.</w:t>
      </w:r>
    </w:p>
    <w:p w14:paraId="0993616B" w14:textId="77777777" w:rsidR="00D92CF6" w:rsidRPr="00D92CF6" w:rsidRDefault="00D92CF6" w:rsidP="00D92CF6">
      <w:pPr>
        <w:numPr>
          <w:ilvl w:val="0"/>
          <w:numId w:val="31"/>
        </w:numPr>
        <w:suppressAutoHyphens/>
        <w:bidi w:val="0"/>
        <w:spacing w:line="360" w:lineRule="auto"/>
        <w:jc w:val="left"/>
        <w:rPr>
          <w:rStyle w:val="Emphasis"/>
          <w:i w:val="0"/>
          <w:lang w:val="en-GB" w:eastAsia="ar-SA"/>
        </w:rPr>
      </w:pPr>
      <w:r w:rsidRPr="00D92CF6">
        <w:rPr>
          <w:rStyle w:val="Emphasis"/>
          <w:i w:val="0"/>
          <w:lang w:val="en-GB" w:eastAsia="ar-SA"/>
        </w:rPr>
        <w:t>Created drill through reports as per the requirements.</w:t>
      </w:r>
    </w:p>
    <w:p w14:paraId="760CF5E6" w14:textId="77777777" w:rsidR="00D92CF6" w:rsidRPr="00D92CF6" w:rsidRDefault="00D92CF6" w:rsidP="00D92CF6">
      <w:pPr>
        <w:numPr>
          <w:ilvl w:val="0"/>
          <w:numId w:val="31"/>
        </w:numPr>
        <w:suppressAutoHyphens/>
        <w:bidi w:val="0"/>
        <w:spacing w:line="360" w:lineRule="auto"/>
        <w:jc w:val="left"/>
        <w:rPr>
          <w:rStyle w:val="Emphasis"/>
          <w:i w:val="0"/>
          <w:lang w:val="en-GB" w:eastAsia="ar-SA"/>
        </w:rPr>
      </w:pPr>
      <w:r w:rsidRPr="00D92CF6">
        <w:rPr>
          <w:rStyle w:val="Emphasis"/>
          <w:i w:val="0"/>
          <w:lang w:val="en-GB" w:eastAsia="ar-SA"/>
        </w:rPr>
        <w:t>Created shared datasets to reuse the datasets for multiple reports.</w:t>
      </w:r>
    </w:p>
    <w:p w14:paraId="6A4262F3" w14:textId="77777777" w:rsidR="00D92CF6" w:rsidRPr="00D92CF6" w:rsidRDefault="00D92CF6" w:rsidP="00D92CF6">
      <w:pPr>
        <w:numPr>
          <w:ilvl w:val="0"/>
          <w:numId w:val="31"/>
        </w:numPr>
        <w:suppressAutoHyphens/>
        <w:bidi w:val="0"/>
        <w:spacing w:line="360" w:lineRule="auto"/>
        <w:jc w:val="left"/>
        <w:rPr>
          <w:rStyle w:val="Emphasis"/>
          <w:i w:val="0"/>
          <w:lang w:val="en-GB" w:eastAsia="ar-SA"/>
        </w:rPr>
      </w:pPr>
      <w:r w:rsidRPr="00D92CF6">
        <w:rPr>
          <w:rStyle w:val="Emphasis"/>
          <w:i w:val="0"/>
          <w:lang w:val="en-GB" w:eastAsia="ar-SA"/>
        </w:rPr>
        <w:t>Building the relationships between the various data sets in power pivot.</w:t>
      </w:r>
    </w:p>
    <w:p w14:paraId="0FDB01C9" w14:textId="77777777" w:rsidR="00D92CF6" w:rsidRPr="00D92CF6" w:rsidRDefault="00D92CF6" w:rsidP="00D92CF6">
      <w:pPr>
        <w:numPr>
          <w:ilvl w:val="0"/>
          <w:numId w:val="31"/>
        </w:numPr>
        <w:suppressAutoHyphens/>
        <w:bidi w:val="0"/>
        <w:spacing w:line="360" w:lineRule="auto"/>
        <w:jc w:val="left"/>
        <w:rPr>
          <w:rStyle w:val="Emphasis"/>
          <w:i w:val="0"/>
          <w:lang w:val="en-GB" w:eastAsia="ar-SA"/>
        </w:rPr>
      </w:pPr>
      <w:r w:rsidRPr="00D92CF6">
        <w:rPr>
          <w:rStyle w:val="Emphasis"/>
          <w:i w:val="0"/>
          <w:lang w:val="en-GB" w:eastAsia="ar-SA"/>
        </w:rPr>
        <w:t>Created new columns, new measures, and conditional columns using DAX functions.</w:t>
      </w:r>
    </w:p>
    <w:p w14:paraId="5FE03902" w14:textId="77777777" w:rsidR="00D92CF6" w:rsidRPr="00D92CF6" w:rsidRDefault="00D92CF6" w:rsidP="00D92CF6">
      <w:pPr>
        <w:numPr>
          <w:ilvl w:val="0"/>
          <w:numId w:val="31"/>
        </w:numPr>
        <w:suppressAutoHyphens/>
        <w:bidi w:val="0"/>
        <w:spacing w:line="360" w:lineRule="auto"/>
        <w:jc w:val="left"/>
        <w:rPr>
          <w:rStyle w:val="Emphasis"/>
          <w:i w:val="0"/>
          <w:lang w:val="en-GB" w:eastAsia="ar-SA"/>
        </w:rPr>
      </w:pPr>
      <w:r w:rsidRPr="00D92CF6">
        <w:rPr>
          <w:rStyle w:val="Emphasis"/>
          <w:i w:val="0"/>
          <w:lang w:val="en-GB" w:eastAsia="ar-SA"/>
        </w:rPr>
        <w:t>Created different filters like visual level filters and page-level filters and report level filters as per reporting needs.</w:t>
      </w:r>
    </w:p>
    <w:p w14:paraId="37F7FC63" w14:textId="77777777" w:rsidR="00D92CF6" w:rsidRPr="00D92CF6" w:rsidRDefault="00D92CF6" w:rsidP="00D92CF6">
      <w:pPr>
        <w:numPr>
          <w:ilvl w:val="0"/>
          <w:numId w:val="31"/>
        </w:numPr>
        <w:suppressAutoHyphens/>
        <w:bidi w:val="0"/>
        <w:spacing w:line="360" w:lineRule="auto"/>
        <w:jc w:val="left"/>
        <w:rPr>
          <w:rStyle w:val="Emphasis"/>
          <w:i w:val="0"/>
          <w:lang w:val="en-GB" w:eastAsia="ar-SA"/>
        </w:rPr>
      </w:pPr>
      <w:r w:rsidRPr="00D92CF6">
        <w:rPr>
          <w:rStyle w:val="Emphasis"/>
          <w:i w:val="0"/>
          <w:lang w:val="en-GB" w:eastAsia="ar-SA"/>
        </w:rPr>
        <w:t>Expertise in various visualizations like donut chart, Pie chart, and Bar graph, Treemap, and waterfall charts, and Card Visualizations.</w:t>
      </w:r>
    </w:p>
    <w:p w14:paraId="17322AD6" w14:textId="77777777" w:rsidR="00D92CF6" w:rsidRPr="00D92CF6" w:rsidRDefault="00D92CF6" w:rsidP="00D92CF6">
      <w:pPr>
        <w:numPr>
          <w:ilvl w:val="0"/>
          <w:numId w:val="31"/>
        </w:numPr>
        <w:suppressAutoHyphens/>
        <w:bidi w:val="0"/>
        <w:spacing w:line="360" w:lineRule="auto"/>
        <w:jc w:val="left"/>
        <w:rPr>
          <w:rStyle w:val="Emphasis"/>
          <w:i w:val="0"/>
          <w:lang w:val="en-GB" w:eastAsia="ar-SA"/>
        </w:rPr>
      </w:pPr>
      <w:r w:rsidRPr="00D92CF6">
        <w:rPr>
          <w:rStyle w:val="Emphasis"/>
          <w:i w:val="0"/>
          <w:lang w:val="en-GB" w:eastAsia="ar-SA"/>
        </w:rPr>
        <w:t>Designed different types of reports like drill down, drill through, And Sync Slicer.</w:t>
      </w:r>
    </w:p>
    <w:p w14:paraId="7AA2063E" w14:textId="77777777" w:rsidR="00D92CF6" w:rsidRPr="00D92CF6" w:rsidRDefault="00D92CF6" w:rsidP="00D92CF6">
      <w:pPr>
        <w:numPr>
          <w:ilvl w:val="0"/>
          <w:numId w:val="31"/>
        </w:numPr>
        <w:suppressAutoHyphens/>
        <w:bidi w:val="0"/>
        <w:spacing w:line="360" w:lineRule="auto"/>
        <w:jc w:val="left"/>
        <w:rPr>
          <w:rStyle w:val="Emphasis"/>
          <w:i w:val="0"/>
          <w:lang w:val="en-GB" w:eastAsia="ar-SA"/>
        </w:rPr>
      </w:pPr>
      <w:r w:rsidRPr="00D92CF6">
        <w:rPr>
          <w:rStyle w:val="Emphasis"/>
          <w:i w:val="0"/>
          <w:lang w:val="en-GB" w:eastAsia="ar-SA"/>
        </w:rPr>
        <w:t>Published and shared the reports by creating a content pack in Power BI Service, Designed and developed the application as per the user's requirements.</w:t>
      </w:r>
    </w:p>
    <w:p w14:paraId="34D662B3" w14:textId="56D2B7B2" w:rsidR="00D92CF6" w:rsidRPr="00D92CF6" w:rsidRDefault="00D92CF6" w:rsidP="00D92CF6">
      <w:pPr>
        <w:numPr>
          <w:ilvl w:val="0"/>
          <w:numId w:val="31"/>
        </w:numPr>
        <w:suppressAutoHyphens/>
        <w:bidi w:val="0"/>
        <w:spacing w:line="360" w:lineRule="auto"/>
        <w:jc w:val="left"/>
        <w:rPr>
          <w:rStyle w:val="Emphasis"/>
          <w:i w:val="0"/>
          <w:lang w:val="en-GB" w:eastAsia="ar-SA"/>
        </w:rPr>
      </w:pPr>
      <w:r w:rsidRPr="00D92CF6">
        <w:rPr>
          <w:rStyle w:val="Emphasis"/>
          <w:i w:val="0"/>
          <w:lang w:val="en-GB" w:eastAsia="ar-SA"/>
        </w:rPr>
        <w:t xml:space="preserve">Creating Weekly and Monthly, Quarterly reports as per my </w:t>
      </w:r>
      <w:r w:rsidR="00C64E59" w:rsidRPr="00D92CF6">
        <w:rPr>
          <w:rStyle w:val="Emphasis"/>
          <w:i w:val="0"/>
          <w:lang w:val="en-GB" w:eastAsia="ar-SA"/>
        </w:rPr>
        <w:t>business</w:t>
      </w:r>
      <w:r w:rsidRPr="00D92CF6">
        <w:rPr>
          <w:rStyle w:val="Emphasis"/>
          <w:i w:val="0"/>
          <w:lang w:val="en-GB" w:eastAsia="ar-SA"/>
        </w:rPr>
        <w:t xml:space="preserve"> needs.</w:t>
      </w:r>
    </w:p>
    <w:p w14:paraId="1F952F57" w14:textId="77777777" w:rsidR="00D92CF6" w:rsidRPr="00D92CF6" w:rsidRDefault="00D92CF6" w:rsidP="00D92CF6">
      <w:pPr>
        <w:numPr>
          <w:ilvl w:val="0"/>
          <w:numId w:val="31"/>
        </w:numPr>
        <w:suppressAutoHyphens/>
        <w:bidi w:val="0"/>
        <w:spacing w:line="360" w:lineRule="auto"/>
        <w:jc w:val="left"/>
        <w:rPr>
          <w:rStyle w:val="Emphasis"/>
          <w:i w:val="0"/>
          <w:lang w:val="en-GB" w:eastAsia="ar-SA"/>
        </w:rPr>
      </w:pPr>
      <w:r w:rsidRPr="00D92CF6">
        <w:rPr>
          <w:rStyle w:val="Emphasis"/>
          <w:i w:val="0"/>
          <w:lang w:val="en-GB" w:eastAsia="ar-SA"/>
        </w:rPr>
        <w:t>Regularly involved in calls with business users and discussing the status and new requirements of the project.</w:t>
      </w:r>
    </w:p>
    <w:p w14:paraId="3945ECEE" w14:textId="77777777" w:rsidR="00D92CF6" w:rsidRPr="00D92CF6" w:rsidRDefault="00D92CF6" w:rsidP="00D92CF6">
      <w:pPr>
        <w:numPr>
          <w:ilvl w:val="0"/>
          <w:numId w:val="31"/>
        </w:numPr>
        <w:suppressAutoHyphens/>
        <w:bidi w:val="0"/>
        <w:spacing w:line="360" w:lineRule="auto"/>
        <w:jc w:val="left"/>
        <w:rPr>
          <w:rStyle w:val="Emphasis"/>
          <w:i w:val="0"/>
          <w:lang w:val="en-GB" w:eastAsia="ar-SA"/>
        </w:rPr>
      </w:pPr>
      <w:r w:rsidRPr="00D92CF6">
        <w:rPr>
          <w:rStyle w:val="Emphasis"/>
          <w:i w:val="0"/>
          <w:lang w:val="en-GB" w:eastAsia="ar-SA"/>
        </w:rPr>
        <w:t>Created Templates/Dashboard for various departments as per the requirement.</w:t>
      </w:r>
    </w:p>
    <w:p w14:paraId="4A9F3583" w14:textId="77777777" w:rsidR="00D92CF6" w:rsidRPr="00D92CF6" w:rsidRDefault="00D92CF6" w:rsidP="00D92CF6">
      <w:pPr>
        <w:numPr>
          <w:ilvl w:val="0"/>
          <w:numId w:val="31"/>
        </w:numPr>
        <w:suppressAutoHyphens/>
        <w:bidi w:val="0"/>
        <w:spacing w:line="360" w:lineRule="auto"/>
        <w:jc w:val="left"/>
        <w:rPr>
          <w:rStyle w:val="Emphasis"/>
          <w:i w:val="0"/>
          <w:lang w:val="en-GB" w:eastAsia="ar-SA"/>
        </w:rPr>
      </w:pPr>
      <w:r w:rsidRPr="00D92CF6">
        <w:rPr>
          <w:rStyle w:val="Emphasis"/>
          <w:i w:val="0"/>
          <w:lang w:val="en-GB" w:eastAsia="ar-SA"/>
        </w:rPr>
        <w:t>Cleaning and blending multiple data sources to allow for different views on application data.</w:t>
      </w:r>
    </w:p>
    <w:p w14:paraId="58D4AE44" w14:textId="77777777" w:rsidR="00D92CF6" w:rsidRPr="00D92CF6" w:rsidRDefault="00D92CF6" w:rsidP="00D92CF6">
      <w:pPr>
        <w:numPr>
          <w:ilvl w:val="0"/>
          <w:numId w:val="31"/>
        </w:numPr>
        <w:suppressAutoHyphens/>
        <w:bidi w:val="0"/>
        <w:spacing w:line="360" w:lineRule="auto"/>
        <w:jc w:val="left"/>
        <w:rPr>
          <w:rStyle w:val="Emphasis"/>
          <w:i w:val="0"/>
          <w:lang w:val="en-GB" w:eastAsia="ar-SA"/>
        </w:rPr>
      </w:pPr>
      <w:r w:rsidRPr="00D92CF6">
        <w:rPr>
          <w:rStyle w:val="Emphasis"/>
          <w:i w:val="0"/>
          <w:lang w:val="en-GB" w:eastAsia="ar-SA"/>
        </w:rPr>
        <w:t>Dashboard: Strategic, management &amp; operational dashboard designing. </w:t>
      </w:r>
    </w:p>
    <w:p w14:paraId="760F87E7" w14:textId="77777777" w:rsidR="00D92CF6" w:rsidRPr="00D92CF6" w:rsidRDefault="00D92CF6" w:rsidP="00D92CF6">
      <w:pPr>
        <w:numPr>
          <w:ilvl w:val="0"/>
          <w:numId w:val="31"/>
        </w:numPr>
        <w:suppressAutoHyphens/>
        <w:bidi w:val="0"/>
        <w:spacing w:line="360" w:lineRule="auto"/>
        <w:jc w:val="left"/>
        <w:rPr>
          <w:rStyle w:val="Emphasis"/>
          <w:i w:val="0"/>
          <w:lang w:val="en-GB" w:eastAsia="ar-SA"/>
        </w:rPr>
      </w:pPr>
      <w:r w:rsidRPr="00D92CF6">
        <w:rPr>
          <w:rStyle w:val="Emphasis"/>
          <w:i w:val="0"/>
          <w:lang w:val="en-GB" w:eastAsia="ar-SA"/>
        </w:rPr>
        <w:t>Hands-on development assisting users in creating and modifying worksheets and data visualization dashboards.</w:t>
      </w:r>
    </w:p>
    <w:p w14:paraId="33986DAE" w14:textId="77777777" w:rsidR="002805A5" w:rsidRDefault="002805A5" w:rsidP="002805A5">
      <w:pPr>
        <w:suppressAutoHyphens/>
        <w:bidi w:val="0"/>
        <w:jc w:val="left"/>
        <w:rPr>
          <w:rStyle w:val="Emphasis"/>
          <w:i w:val="0"/>
          <w:lang w:val="en-GB" w:eastAsia="ar-SA"/>
        </w:rPr>
      </w:pPr>
    </w:p>
    <w:p w14:paraId="79B469CC" w14:textId="77777777" w:rsidR="002805A5" w:rsidRDefault="002805A5" w:rsidP="002805A5">
      <w:pPr>
        <w:bidi w:val="0"/>
        <w:rPr>
          <w:rFonts w:ascii="Verdana" w:hAnsi="Verdana"/>
          <w:b/>
          <w:color w:val="000080"/>
          <w:sz w:val="22"/>
          <w:szCs w:val="18"/>
          <w:u w:val="single"/>
        </w:rPr>
      </w:pPr>
      <w:r w:rsidRPr="00F81E93">
        <w:rPr>
          <w:rFonts w:ascii="Verdana" w:hAnsi="Verdana"/>
          <w:b/>
          <w:color w:val="000080"/>
          <w:sz w:val="22"/>
          <w:szCs w:val="18"/>
          <w:u w:val="single"/>
        </w:rPr>
        <w:t>Educational Qualifications</w:t>
      </w:r>
      <w:r w:rsidRPr="00CC5DF5">
        <w:rPr>
          <w:rFonts w:ascii="Verdana" w:hAnsi="Verdana"/>
          <w:b/>
          <w:color w:val="000080"/>
          <w:sz w:val="22"/>
          <w:szCs w:val="18"/>
          <w:u w:val="single"/>
        </w:rPr>
        <w:t>:</w:t>
      </w:r>
    </w:p>
    <w:p w14:paraId="194BC327" w14:textId="77777777" w:rsidR="002805A5" w:rsidRPr="005958F1" w:rsidRDefault="002805A5" w:rsidP="002805A5">
      <w:pPr>
        <w:pStyle w:val="ListParagraph"/>
        <w:suppressAutoHyphens w:val="0"/>
        <w:spacing w:line="276" w:lineRule="auto"/>
        <w:rPr>
          <w:rStyle w:val="Emphasis"/>
          <w:rFonts w:ascii="Calibri" w:hAnsi="Calibri" w:cs="Calibri"/>
          <w:i w:val="0"/>
          <w:sz w:val="22"/>
          <w:szCs w:val="22"/>
        </w:rPr>
      </w:pPr>
    </w:p>
    <w:p w14:paraId="0A8A7561" w14:textId="77777777" w:rsidR="002805A5" w:rsidRPr="0066452C" w:rsidRDefault="002805A5" w:rsidP="00860319">
      <w:pPr>
        <w:pStyle w:val="ListParagraph"/>
        <w:numPr>
          <w:ilvl w:val="0"/>
          <w:numId w:val="16"/>
        </w:numPr>
        <w:suppressAutoHyphens w:val="0"/>
        <w:spacing w:line="276" w:lineRule="auto"/>
        <w:ind w:left="360"/>
        <w:rPr>
          <w:rStyle w:val="Emphasis"/>
          <w:i w:val="0"/>
          <w:iCs w:val="0"/>
        </w:rPr>
      </w:pPr>
      <w:r w:rsidRPr="0066452C">
        <w:rPr>
          <w:rStyle w:val="Emphasis"/>
          <w:i w:val="0"/>
          <w:iCs w:val="0"/>
        </w:rPr>
        <w:t xml:space="preserve">Completed </w:t>
      </w:r>
      <w:r w:rsidRPr="0066452C">
        <w:rPr>
          <w:rStyle w:val="Emphasis"/>
          <w:b/>
          <w:bCs/>
          <w:i w:val="0"/>
          <w:iCs w:val="0"/>
        </w:rPr>
        <w:t>B.Sc.</w:t>
      </w:r>
      <w:r w:rsidRPr="0066452C">
        <w:rPr>
          <w:rStyle w:val="Emphasis"/>
          <w:i w:val="0"/>
          <w:iCs w:val="0"/>
        </w:rPr>
        <w:t xml:space="preserve"> in the year of 201</w:t>
      </w:r>
      <w:r>
        <w:rPr>
          <w:rStyle w:val="Emphasis"/>
          <w:i w:val="0"/>
          <w:iCs w:val="0"/>
        </w:rPr>
        <w:t>5</w:t>
      </w:r>
      <w:r w:rsidRPr="0066452C">
        <w:rPr>
          <w:rStyle w:val="Emphasis"/>
          <w:i w:val="0"/>
          <w:iCs w:val="0"/>
        </w:rPr>
        <w:t xml:space="preserve"> from </w:t>
      </w:r>
      <w:r>
        <w:rPr>
          <w:rStyle w:val="Emphasis"/>
          <w:i w:val="0"/>
          <w:iCs w:val="0"/>
        </w:rPr>
        <w:t>Kakatiya University</w:t>
      </w:r>
      <w:r w:rsidRPr="0066452C">
        <w:rPr>
          <w:rStyle w:val="Emphasis"/>
          <w:i w:val="0"/>
          <w:iCs w:val="0"/>
        </w:rPr>
        <w:t>.</w:t>
      </w:r>
    </w:p>
    <w:p w14:paraId="6A776396" w14:textId="2BE7F5BA" w:rsidR="009A713E" w:rsidRPr="0066452C" w:rsidRDefault="009A713E" w:rsidP="00405BC7">
      <w:pPr>
        <w:widowControl w:val="0"/>
        <w:bidi w:val="0"/>
        <w:spacing w:before="100" w:beforeAutospacing="1" w:after="100" w:afterAutospacing="1" w:line="20" w:lineRule="atLeast"/>
      </w:pPr>
    </w:p>
    <w:sectPr w:rsidR="009A713E" w:rsidRPr="0066452C" w:rsidSect="00CD3B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1" w:right="1412" w:bottom="992" w:left="1077" w:header="720" w:footer="590" w:gutter="0"/>
      <w:pgBorders w:offsetFrom="page">
        <w:top w:val="single" w:sz="4" w:space="24" w:color="0000FF"/>
        <w:left w:val="single" w:sz="4" w:space="24" w:color="0000FF"/>
        <w:bottom w:val="single" w:sz="4" w:space="24" w:color="0000FF"/>
        <w:right w:val="single" w:sz="4" w:space="24" w:color="0000FF"/>
      </w:pgBorders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324EFF" w14:textId="77777777" w:rsidR="0002250F" w:rsidRDefault="0002250F">
      <w:r>
        <w:separator/>
      </w:r>
    </w:p>
  </w:endnote>
  <w:endnote w:type="continuationSeparator" w:id="0">
    <w:p w14:paraId="15D8462B" w14:textId="77777777" w:rsidR="0002250F" w:rsidRDefault="00022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Balloon XBd BT">
    <w:altName w:val="Forte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882DF3" w14:textId="77777777" w:rsidR="004B78B7" w:rsidRDefault="004B78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3AA70" w14:textId="5B396656" w:rsidR="00644885" w:rsidRPr="00B768CF" w:rsidRDefault="00644885" w:rsidP="00F97D3F">
    <w:pPr>
      <w:widowControl w:val="0"/>
      <w:shd w:val="clear" w:color="auto" w:fill="666666"/>
      <w:autoSpaceDE w:val="0"/>
      <w:autoSpaceDN w:val="0"/>
      <w:bidi w:val="0"/>
      <w:adjustRightInd w:val="0"/>
      <w:ind w:left="-360" w:right="-649"/>
      <w:jc w:val="center"/>
      <w:rPr>
        <w:rFonts w:ascii="Balloon XBd BT" w:hAnsi="Balloon XBd BT"/>
        <w:color w:val="FFFFFF"/>
        <w:sz w:val="30"/>
        <w:szCs w:val="30"/>
      </w:rPr>
    </w:pPr>
    <w:r w:rsidRPr="00B768CF">
      <w:rPr>
        <w:b/>
        <w:bCs/>
        <w:i/>
        <w:iCs/>
        <w:color w:val="FFFFFF"/>
        <w:sz w:val="20"/>
        <w:szCs w:val="20"/>
      </w:rPr>
      <w:t xml:space="preserve">Page </w:t>
    </w:r>
    <w:r w:rsidR="001E1394" w:rsidRPr="00B768CF">
      <w:rPr>
        <w:b/>
        <w:bCs/>
        <w:i/>
        <w:iCs/>
        <w:color w:val="FFFFFF"/>
        <w:sz w:val="20"/>
        <w:szCs w:val="20"/>
      </w:rPr>
      <w:fldChar w:fldCharType="begin"/>
    </w:r>
    <w:r w:rsidRPr="00B768CF">
      <w:rPr>
        <w:b/>
        <w:bCs/>
        <w:i/>
        <w:iCs/>
        <w:color w:val="FFFFFF"/>
        <w:sz w:val="20"/>
        <w:szCs w:val="20"/>
      </w:rPr>
      <w:instrText xml:space="preserve"> PAGE </w:instrText>
    </w:r>
    <w:r w:rsidR="001E1394" w:rsidRPr="00B768CF">
      <w:rPr>
        <w:b/>
        <w:bCs/>
        <w:i/>
        <w:iCs/>
        <w:color w:val="FFFFFF"/>
        <w:sz w:val="20"/>
        <w:szCs w:val="20"/>
      </w:rPr>
      <w:fldChar w:fldCharType="separate"/>
    </w:r>
    <w:r w:rsidR="00EB1CC0">
      <w:rPr>
        <w:b/>
        <w:bCs/>
        <w:i/>
        <w:iCs/>
        <w:noProof/>
        <w:color w:val="FFFFFF"/>
        <w:sz w:val="20"/>
        <w:szCs w:val="20"/>
      </w:rPr>
      <w:t>1</w:t>
    </w:r>
    <w:r w:rsidR="001E1394" w:rsidRPr="00B768CF">
      <w:rPr>
        <w:b/>
        <w:bCs/>
        <w:i/>
        <w:iCs/>
        <w:color w:val="FFFFFF"/>
        <w:sz w:val="20"/>
        <w:szCs w:val="20"/>
      </w:rPr>
      <w:fldChar w:fldCharType="end"/>
    </w:r>
    <w:r w:rsidRPr="00B768CF">
      <w:rPr>
        <w:b/>
        <w:bCs/>
        <w:i/>
        <w:iCs/>
        <w:color w:val="FFFFFF"/>
        <w:sz w:val="20"/>
        <w:szCs w:val="20"/>
      </w:rPr>
      <w:t xml:space="preserve"> of </w:t>
    </w:r>
    <w:r w:rsidR="00F6438F">
      <w:rPr>
        <w:b/>
        <w:bCs/>
        <w:i/>
        <w:iCs/>
        <w:color w:val="FFFFFF"/>
        <w:sz w:val="20"/>
        <w:szCs w:val="20"/>
      </w:rPr>
      <w:t>3</w:t>
    </w:r>
    <w:r w:rsidRPr="00B768CF">
      <w:rPr>
        <w:b/>
        <w:bCs/>
        <w:i/>
        <w:iCs/>
        <w:color w:val="FFFFFF"/>
        <w:sz w:val="20"/>
        <w:szCs w:val="20"/>
      </w:rPr>
      <w:tab/>
    </w:r>
    <w:r w:rsidRPr="00B768CF">
      <w:rPr>
        <w:b/>
        <w:bCs/>
        <w:i/>
        <w:iCs/>
        <w:color w:val="FFFFFF"/>
        <w:sz w:val="20"/>
        <w:szCs w:val="20"/>
      </w:rPr>
      <w:tab/>
    </w:r>
    <w:r w:rsidRPr="00B768CF">
      <w:rPr>
        <w:rFonts w:ascii="Mistral" w:hAnsi="Mistral"/>
        <w:color w:val="FFFFFF"/>
      </w:rPr>
      <w:tab/>
    </w:r>
    <w:r w:rsidRPr="00B768CF">
      <w:rPr>
        <w:b/>
        <w:bCs/>
        <w:i/>
        <w:iCs/>
        <w:color w:val="FFFFFF"/>
        <w:sz w:val="20"/>
        <w:szCs w:val="20"/>
      </w:rPr>
      <w:tab/>
    </w:r>
    <w:r w:rsidRPr="00B768CF">
      <w:rPr>
        <w:b/>
        <w:bCs/>
        <w:i/>
        <w:iCs/>
        <w:color w:val="FFFFFF"/>
        <w:sz w:val="20"/>
        <w:szCs w:val="20"/>
      </w:rPr>
      <w:tab/>
    </w:r>
    <w:r w:rsidRPr="00B768CF">
      <w:rPr>
        <w:b/>
        <w:bCs/>
        <w:i/>
        <w:iCs/>
        <w:color w:val="FFFFFF"/>
        <w:sz w:val="20"/>
        <w:szCs w:val="20"/>
      </w:rPr>
      <w:tab/>
    </w:r>
    <w:r w:rsidRPr="00B768CF">
      <w:rPr>
        <w:b/>
        <w:bCs/>
        <w:i/>
        <w:iCs/>
        <w:color w:val="FFFFFF"/>
        <w:sz w:val="20"/>
        <w:szCs w:val="20"/>
      </w:rPr>
      <w:tab/>
    </w:r>
    <w:r w:rsidRPr="00B768CF">
      <w:rPr>
        <w:b/>
        <w:bCs/>
        <w:i/>
        <w:iCs/>
        <w:color w:val="FFFFFF"/>
        <w:sz w:val="20"/>
        <w:szCs w:val="20"/>
      </w:rPr>
      <w:tab/>
    </w:r>
    <w:r w:rsidR="00631DFF">
      <w:rPr>
        <w:rFonts w:ascii="Mistral" w:hAnsi="Mistral"/>
        <w:color w:val="FFFFFF"/>
      </w:rPr>
      <w:t>Samatha Mandhugula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B05D5" w14:textId="77777777" w:rsidR="004B78B7" w:rsidRDefault="004B78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D99999" w14:textId="77777777" w:rsidR="0002250F" w:rsidRDefault="0002250F">
      <w:r>
        <w:separator/>
      </w:r>
    </w:p>
  </w:footnote>
  <w:footnote w:type="continuationSeparator" w:id="0">
    <w:p w14:paraId="69A23F53" w14:textId="77777777" w:rsidR="0002250F" w:rsidRDefault="00022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FFF34" w14:textId="77777777" w:rsidR="004B78B7" w:rsidRDefault="004B78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8F39B" w14:textId="77777777" w:rsidR="004B78B7" w:rsidRDefault="004B78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D64E9" w14:textId="77777777" w:rsidR="004B78B7" w:rsidRDefault="004B7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971"/>
      </v:shape>
    </w:pict>
  </w:numPicBullet>
  <w:abstractNum w:abstractNumId="0" w15:restartNumberingAfterBreak="0">
    <w:nsid w:val="00000002"/>
    <w:multiLevelType w:val="singleLevel"/>
    <w:tmpl w:val="40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0"/>
        <w:szCs w:val="20"/>
      </w:rPr>
    </w:lvl>
  </w:abstractNum>
  <w:abstractNum w:abstractNumId="1" w15:restartNumberingAfterBreak="0">
    <w:nsid w:val="00000003"/>
    <w:multiLevelType w:val="hybridMultilevel"/>
    <w:tmpl w:val="9E26A4A6"/>
    <w:lvl w:ilvl="0" w:tplc="EFCAA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5A73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3A58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583C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A12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DCDC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70C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FC22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FCF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4"/>
    <w:multiLevelType w:val="hybridMultilevel"/>
    <w:tmpl w:val="17FA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6"/>
    <w:multiLevelType w:val="singleLevel"/>
    <w:tmpl w:val="00000006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6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/>
        <w:sz w:val="16"/>
      </w:rPr>
    </w:lvl>
  </w:abstractNum>
  <w:abstractNum w:abstractNumId="5" w15:restartNumberingAfterBreak="0">
    <w:nsid w:val="00000008"/>
    <w:multiLevelType w:val="singleLevel"/>
    <w:tmpl w:val="00000008"/>
    <w:name w:val="WW8Num20"/>
    <w:lvl w:ilvl="0">
      <w:start w:val="1"/>
      <w:numFmt w:val="bullet"/>
      <w:lvlText w:val=""/>
      <w:lvlJc w:val="left"/>
      <w:pPr>
        <w:tabs>
          <w:tab w:val="num" w:pos="-180"/>
        </w:tabs>
        <w:ind w:left="60" w:hanging="240"/>
      </w:pPr>
      <w:rPr>
        <w:rFonts w:ascii="Wingdings" w:hAnsi="Wingdings"/>
        <w:sz w:val="12"/>
      </w:rPr>
    </w:lvl>
  </w:abstractNum>
  <w:abstractNum w:abstractNumId="6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8" w15:restartNumberingAfterBreak="0">
    <w:nsid w:val="0000000B"/>
    <w:multiLevelType w:val="singleLevel"/>
    <w:tmpl w:val="0000000B"/>
    <w:name w:val="WW8Num25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hybridMultilevel"/>
    <w:tmpl w:val="A4166CB6"/>
    <w:lvl w:ilvl="0" w:tplc="BFACDCC4">
      <w:start w:val="1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b w:val="0"/>
        <w:sz w:val="24"/>
        <w:szCs w:val="24"/>
      </w:rPr>
    </w:lvl>
    <w:lvl w:ilvl="1" w:tplc="C54EB7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  <w:szCs w:val="20"/>
      </w:rPr>
    </w:lvl>
    <w:lvl w:ilvl="2" w:tplc="5B04125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CB9CCD7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38CEA2AE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76D2CE8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93C8CCBC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C62AB5E2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413E73C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0000000E"/>
    <w:multiLevelType w:val="hybridMultilevel"/>
    <w:tmpl w:val="6CD2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F6889"/>
    <w:multiLevelType w:val="hybridMultilevel"/>
    <w:tmpl w:val="2166A3D4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0BE624BC"/>
    <w:multiLevelType w:val="hybridMultilevel"/>
    <w:tmpl w:val="176E3C1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B16475"/>
    <w:multiLevelType w:val="hybridMultilevel"/>
    <w:tmpl w:val="3D08B3BC"/>
    <w:lvl w:ilvl="0" w:tplc="9C12EB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0634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563B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044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C031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B62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5EC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5CF6A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DE5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8F025E"/>
    <w:multiLevelType w:val="hybridMultilevel"/>
    <w:tmpl w:val="D24A038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687574"/>
    <w:multiLevelType w:val="hybridMultilevel"/>
    <w:tmpl w:val="2A08E8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82D205D"/>
    <w:multiLevelType w:val="hybridMultilevel"/>
    <w:tmpl w:val="241A77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EC75DEB"/>
    <w:multiLevelType w:val="hybridMultilevel"/>
    <w:tmpl w:val="D9CA9220"/>
    <w:lvl w:ilvl="0" w:tplc="5F70D46C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253D5A76"/>
    <w:multiLevelType w:val="hybridMultilevel"/>
    <w:tmpl w:val="6F440566"/>
    <w:lvl w:ilvl="0" w:tplc="4009000D">
      <w:start w:val="1"/>
      <w:numFmt w:val="bullet"/>
      <w:lvlText w:val=""/>
      <w:lvlJc w:val="left"/>
      <w:pPr>
        <w:ind w:left="18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9" w15:restartNumberingAfterBreak="0">
    <w:nsid w:val="2CAA21CD"/>
    <w:multiLevelType w:val="hybridMultilevel"/>
    <w:tmpl w:val="E500AF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29D6269"/>
    <w:multiLevelType w:val="hybridMultilevel"/>
    <w:tmpl w:val="46D49C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DF2311"/>
    <w:multiLevelType w:val="multilevel"/>
    <w:tmpl w:val="F24E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5D486C"/>
    <w:multiLevelType w:val="hybridMultilevel"/>
    <w:tmpl w:val="BDB0A4A0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3E7C6ACC"/>
    <w:multiLevelType w:val="hybridMultilevel"/>
    <w:tmpl w:val="15861C32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0C9163B"/>
    <w:multiLevelType w:val="hybridMultilevel"/>
    <w:tmpl w:val="E2E2BB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3764CF8"/>
    <w:multiLevelType w:val="hybridMultilevel"/>
    <w:tmpl w:val="05945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5756D3"/>
    <w:multiLevelType w:val="hybridMultilevel"/>
    <w:tmpl w:val="3244E0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74237F8"/>
    <w:multiLevelType w:val="hybridMultilevel"/>
    <w:tmpl w:val="B0CAAF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B4E09AC"/>
    <w:multiLevelType w:val="hybridMultilevel"/>
    <w:tmpl w:val="5E86AD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C12F86"/>
    <w:multiLevelType w:val="hybridMultilevel"/>
    <w:tmpl w:val="C04214E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9F3A87"/>
    <w:multiLevelType w:val="hybridMultilevel"/>
    <w:tmpl w:val="2B5AA3E2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667C4E"/>
    <w:multiLevelType w:val="hybridMultilevel"/>
    <w:tmpl w:val="0EE47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4239D4"/>
    <w:multiLevelType w:val="hybridMultilevel"/>
    <w:tmpl w:val="B49A06F4"/>
    <w:lvl w:ilvl="0" w:tplc="412CB35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B640C5D"/>
    <w:multiLevelType w:val="hybridMultilevel"/>
    <w:tmpl w:val="1AB01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827069"/>
    <w:multiLevelType w:val="hybridMultilevel"/>
    <w:tmpl w:val="81E6F4FC"/>
    <w:lvl w:ilvl="0" w:tplc="4830E110">
      <w:start w:val="1"/>
      <w:numFmt w:val="decimal"/>
      <w:lvlText w:val="%1)"/>
      <w:lvlJc w:val="left"/>
      <w:pPr>
        <w:ind w:left="720" w:hanging="360"/>
      </w:pPr>
    </w:lvl>
    <w:lvl w:ilvl="1" w:tplc="CADAA6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36C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44D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410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E22F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8CBE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C880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200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E26156"/>
    <w:multiLevelType w:val="hybridMultilevel"/>
    <w:tmpl w:val="C2BAE992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18"/>
  </w:num>
  <w:num w:numId="4">
    <w:abstractNumId w:val="30"/>
  </w:num>
  <w:num w:numId="5">
    <w:abstractNumId w:val="35"/>
  </w:num>
  <w:num w:numId="6">
    <w:abstractNumId w:val="25"/>
  </w:num>
  <w:num w:numId="7">
    <w:abstractNumId w:val="11"/>
  </w:num>
  <w:num w:numId="8">
    <w:abstractNumId w:val="28"/>
  </w:num>
  <w:num w:numId="9">
    <w:abstractNumId w:val="5"/>
  </w:num>
  <w:num w:numId="10">
    <w:abstractNumId w:val="6"/>
  </w:num>
  <w:num w:numId="11">
    <w:abstractNumId w:val="27"/>
  </w:num>
  <w:num w:numId="12">
    <w:abstractNumId w:val="26"/>
  </w:num>
  <w:num w:numId="13">
    <w:abstractNumId w:val="31"/>
  </w:num>
  <w:num w:numId="14">
    <w:abstractNumId w:val="20"/>
  </w:num>
  <w:num w:numId="15">
    <w:abstractNumId w:val="2"/>
  </w:num>
  <w:num w:numId="16">
    <w:abstractNumId w:val="0"/>
  </w:num>
  <w:num w:numId="17">
    <w:abstractNumId w:val="9"/>
  </w:num>
  <w:num w:numId="18">
    <w:abstractNumId w:val="2"/>
  </w:num>
  <w:num w:numId="19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"/>
  </w:num>
  <w:num w:numId="21">
    <w:abstractNumId w:val="13"/>
  </w:num>
  <w:num w:numId="22">
    <w:abstractNumId w:val="23"/>
  </w:num>
  <w:num w:numId="23">
    <w:abstractNumId w:val="21"/>
  </w:num>
  <w:num w:numId="24">
    <w:abstractNumId w:val="14"/>
  </w:num>
  <w:num w:numId="25">
    <w:abstractNumId w:val="12"/>
  </w:num>
  <w:num w:numId="26">
    <w:abstractNumId w:val="10"/>
  </w:num>
  <w:num w:numId="27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4"/>
  </w:num>
  <w:num w:numId="29">
    <w:abstractNumId w:val="29"/>
  </w:num>
  <w:num w:numId="30">
    <w:abstractNumId w:val="17"/>
  </w:num>
  <w:num w:numId="31">
    <w:abstractNumId w:val="15"/>
  </w:num>
  <w:num w:numId="32">
    <w:abstractNumId w:val="16"/>
  </w:num>
  <w:num w:numId="33">
    <w:abstractNumId w:val="34"/>
  </w:num>
  <w:num w:numId="34">
    <w:abstractNumId w:val="33"/>
  </w:num>
  <w:num w:numId="35">
    <w:abstractNumId w:val="19"/>
  </w:num>
  <w:num w:numId="36">
    <w:abstractNumId w:val="2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158"/>
    <w:rsid w:val="00000D6A"/>
    <w:rsid w:val="00001B38"/>
    <w:rsid w:val="00001E85"/>
    <w:rsid w:val="000029B3"/>
    <w:rsid w:val="00002CE5"/>
    <w:rsid w:val="00002F4D"/>
    <w:rsid w:val="00007629"/>
    <w:rsid w:val="00012979"/>
    <w:rsid w:val="000135F7"/>
    <w:rsid w:val="000156AB"/>
    <w:rsid w:val="00015AAC"/>
    <w:rsid w:val="00021FB4"/>
    <w:rsid w:val="0002211E"/>
    <w:rsid w:val="0002250F"/>
    <w:rsid w:val="00022D13"/>
    <w:rsid w:val="00023BF5"/>
    <w:rsid w:val="00023F39"/>
    <w:rsid w:val="000249CF"/>
    <w:rsid w:val="000256D7"/>
    <w:rsid w:val="00025F8C"/>
    <w:rsid w:val="000272FC"/>
    <w:rsid w:val="00030F85"/>
    <w:rsid w:val="00033E6D"/>
    <w:rsid w:val="00035B9F"/>
    <w:rsid w:val="00036863"/>
    <w:rsid w:val="00036877"/>
    <w:rsid w:val="00036A2F"/>
    <w:rsid w:val="00036B8C"/>
    <w:rsid w:val="0004134E"/>
    <w:rsid w:val="00041551"/>
    <w:rsid w:val="00056425"/>
    <w:rsid w:val="00056BA1"/>
    <w:rsid w:val="00060831"/>
    <w:rsid w:val="00061ADC"/>
    <w:rsid w:val="0006216E"/>
    <w:rsid w:val="00065D4F"/>
    <w:rsid w:val="000678B8"/>
    <w:rsid w:val="00070AB9"/>
    <w:rsid w:val="0007286E"/>
    <w:rsid w:val="00075987"/>
    <w:rsid w:val="0008088C"/>
    <w:rsid w:val="000825C7"/>
    <w:rsid w:val="00083CDF"/>
    <w:rsid w:val="0008679C"/>
    <w:rsid w:val="00086DBE"/>
    <w:rsid w:val="00091DE6"/>
    <w:rsid w:val="00091F49"/>
    <w:rsid w:val="00092611"/>
    <w:rsid w:val="00092D90"/>
    <w:rsid w:val="00094C66"/>
    <w:rsid w:val="00094EAE"/>
    <w:rsid w:val="00096A2B"/>
    <w:rsid w:val="00096E1E"/>
    <w:rsid w:val="00097254"/>
    <w:rsid w:val="000A0F45"/>
    <w:rsid w:val="000A0F67"/>
    <w:rsid w:val="000A1338"/>
    <w:rsid w:val="000A25BF"/>
    <w:rsid w:val="000A760B"/>
    <w:rsid w:val="000B09B0"/>
    <w:rsid w:val="000B194D"/>
    <w:rsid w:val="000B2639"/>
    <w:rsid w:val="000B40D5"/>
    <w:rsid w:val="000B7E59"/>
    <w:rsid w:val="000B7F6C"/>
    <w:rsid w:val="000C19C4"/>
    <w:rsid w:val="000C1D1F"/>
    <w:rsid w:val="000C27DA"/>
    <w:rsid w:val="000C4849"/>
    <w:rsid w:val="000C5250"/>
    <w:rsid w:val="000C7A05"/>
    <w:rsid w:val="000D240B"/>
    <w:rsid w:val="000D26C6"/>
    <w:rsid w:val="000E0DCA"/>
    <w:rsid w:val="000E1242"/>
    <w:rsid w:val="000E3C56"/>
    <w:rsid w:val="000E522E"/>
    <w:rsid w:val="000F3897"/>
    <w:rsid w:val="000F3A34"/>
    <w:rsid w:val="000F476E"/>
    <w:rsid w:val="000F5C65"/>
    <w:rsid w:val="000F6C50"/>
    <w:rsid w:val="000F7B8B"/>
    <w:rsid w:val="00102277"/>
    <w:rsid w:val="00104F82"/>
    <w:rsid w:val="00105F4A"/>
    <w:rsid w:val="00106056"/>
    <w:rsid w:val="001101DB"/>
    <w:rsid w:val="0011052B"/>
    <w:rsid w:val="0011083D"/>
    <w:rsid w:val="00113984"/>
    <w:rsid w:val="001159B7"/>
    <w:rsid w:val="00117809"/>
    <w:rsid w:val="00121C34"/>
    <w:rsid w:val="001222F6"/>
    <w:rsid w:val="00122730"/>
    <w:rsid w:val="00123F8A"/>
    <w:rsid w:val="00124C7C"/>
    <w:rsid w:val="0012784E"/>
    <w:rsid w:val="00127CA1"/>
    <w:rsid w:val="001303D4"/>
    <w:rsid w:val="001304F6"/>
    <w:rsid w:val="00131953"/>
    <w:rsid w:val="00134AFE"/>
    <w:rsid w:val="0013674C"/>
    <w:rsid w:val="00136927"/>
    <w:rsid w:val="001375AD"/>
    <w:rsid w:val="00141F43"/>
    <w:rsid w:val="001500B7"/>
    <w:rsid w:val="001516F0"/>
    <w:rsid w:val="00151D02"/>
    <w:rsid w:val="001524EB"/>
    <w:rsid w:val="00153212"/>
    <w:rsid w:val="00154417"/>
    <w:rsid w:val="00154661"/>
    <w:rsid w:val="001613F5"/>
    <w:rsid w:val="00161A64"/>
    <w:rsid w:val="00161FA7"/>
    <w:rsid w:val="0016464D"/>
    <w:rsid w:val="001658A9"/>
    <w:rsid w:val="00167841"/>
    <w:rsid w:val="00171D39"/>
    <w:rsid w:val="0017249E"/>
    <w:rsid w:val="00175324"/>
    <w:rsid w:val="00181615"/>
    <w:rsid w:val="00184ABD"/>
    <w:rsid w:val="001909EB"/>
    <w:rsid w:val="00190BEF"/>
    <w:rsid w:val="00194D9C"/>
    <w:rsid w:val="00197312"/>
    <w:rsid w:val="00197B65"/>
    <w:rsid w:val="001A132D"/>
    <w:rsid w:val="001A2CC3"/>
    <w:rsid w:val="001A338E"/>
    <w:rsid w:val="001B0C3E"/>
    <w:rsid w:val="001B43D7"/>
    <w:rsid w:val="001B5E52"/>
    <w:rsid w:val="001B6939"/>
    <w:rsid w:val="001B7233"/>
    <w:rsid w:val="001C027F"/>
    <w:rsid w:val="001C2AE1"/>
    <w:rsid w:val="001C3BBB"/>
    <w:rsid w:val="001C441A"/>
    <w:rsid w:val="001C615A"/>
    <w:rsid w:val="001C75D6"/>
    <w:rsid w:val="001D2971"/>
    <w:rsid w:val="001D2F24"/>
    <w:rsid w:val="001D3DA9"/>
    <w:rsid w:val="001D51AD"/>
    <w:rsid w:val="001D58F2"/>
    <w:rsid w:val="001D6388"/>
    <w:rsid w:val="001D6AEF"/>
    <w:rsid w:val="001D70CA"/>
    <w:rsid w:val="001D71FF"/>
    <w:rsid w:val="001D7F39"/>
    <w:rsid w:val="001E1394"/>
    <w:rsid w:val="001E26A4"/>
    <w:rsid w:val="001E3D5A"/>
    <w:rsid w:val="001E4445"/>
    <w:rsid w:val="001E659D"/>
    <w:rsid w:val="001E69A1"/>
    <w:rsid w:val="001F0009"/>
    <w:rsid w:val="001F1132"/>
    <w:rsid w:val="001F163C"/>
    <w:rsid w:val="001F24C7"/>
    <w:rsid w:val="001F3335"/>
    <w:rsid w:val="001F3574"/>
    <w:rsid w:val="001F5817"/>
    <w:rsid w:val="001F77C5"/>
    <w:rsid w:val="00200820"/>
    <w:rsid w:val="00204BAF"/>
    <w:rsid w:val="002064C2"/>
    <w:rsid w:val="00206CE2"/>
    <w:rsid w:val="00210DE2"/>
    <w:rsid w:val="002117BA"/>
    <w:rsid w:val="00213FD1"/>
    <w:rsid w:val="00214290"/>
    <w:rsid w:val="00222CCF"/>
    <w:rsid w:val="002230FD"/>
    <w:rsid w:val="00223FE0"/>
    <w:rsid w:val="00225F19"/>
    <w:rsid w:val="00226D3D"/>
    <w:rsid w:val="00231A3A"/>
    <w:rsid w:val="0023218E"/>
    <w:rsid w:val="0023513C"/>
    <w:rsid w:val="00235621"/>
    <w:rsid w:val="002373D2"/>
    <w:rsid w:val="002429A1"/>
    <w:rsid w:val="00242A0A"/>
    <w:rsid w:val="00242CE0"/>
    <w:rsid w:val="00251B24"/>
    <w:rsid w:val="00253441"/>
    <w:rsid w:val="00253D62"/>
    <w:rsid w:val="00254080"/>
    <w:rsid w:val="002567C2"/>
    <w:rsid w:val="0025724A"/>
    <w:rsid w:val="00263501"/>
    <w:rsid w:val="00263828"/>
    <w:rsid w:val="00264961"/>
    <w:rsid w:val="0026579B"/>
    <w:rsid w:val="00266953"/>
    <w:rsid w:val="0026721A"/>
    <w:rsid w:val="00267924"/>
    <w:rsid w:val="00271886"/>
    <w:rsid w:val="00271DDB"/>
    <w:rsid w:val="00272FEB"/>
    <w:rsid w:val="00274DC3"/>
    <w:rsid w:val="002759EE"/>
    <w:rsid w:val="002771C5"/>
    <w:rsid w:val="002805A5"/>
    <w:rsid w:val="00281FF7"/>
    <w:rsid w:val="00284FFD"/>
    <w:rsid w:val="0028763D"/>
    <w:rsid w:val="00290610"/>
    <w:rsid w:val="00292DDA"/>
    <w:rsid w:val="00292E21"/>
    <w:rsid w:val="00294877"/>
    <w:rsid w:val="0029556C"/>
    <w:rsid w:val="0029593D"/>
    <w:rsid w:val="002A327D"/>
    <w:rsid w:val="002A3FB3"/>
    <w:rsid w:val="002A4995"/>
    <w:rsid w:val="002A5248"/>
    <w:rsid w:val="002A5A7B"/>
    <w:rsid w:val="002A5EFC"/>
    <w:rsid w:val="002A6D42"/>
    <w:rsid w:val="002B1B6A"/>
    <w:rsid w:val="002B1BAE"/>
    <w:rsid w:val="002B58D7"/>
    <w:rsid w:val="002B5F70"/>
    <w:rsid w:val="002B6178"/>
    <w:rsid w:val="002C01BC"/>
    <w:rsid w:val="002C3ABE"/>
    <w:rsid w:val="002C4224"/>
    <w:rsid w:val="002C4C3B"/>
    <w:rsid w:val="002C627C"/>
    <w:rsid w:val="002C68A7"/>
    <w:rsid w:val="002D021C"/>
    <w:rsid w:val="002D641B"/>
    <w:rsid w:val="002E105A"/>
    <w:rsid w:val="002E3B84"/>
    <w:rsid w:val="002E6D8A"/>
    <w:rsid w:val="002F024F"/>
    <w:rsid w:val="002F17AC"/>
    <w:rsid w:val="002F2A81"/>
    <w:rsid w:val="002F2D99"/>
    <w:rsid w:val="002F3F1C"/>
    <w:rsid w:val="002F41A1"/>
    <w:rsid w:val="002F432B"/>
    <w:rsid w:val="002F7271"/>
    <w:rsid w:val="002F772C"/>
    <w:rsid w:val="003016A7"/>
    <w:rsid w:val="003047D8"/>
    <w:rsid w:val="00305B37"/>
    <w:rsid w:val="003061F9"/>
    <w:rsid w:val="00306DD8"/>
    <w:rsid w:val="0031012D"/>
    <w:rsid w:val="00311340"/>
    <w:rsid w:val="00311740"/>
    <w:rsid w:val="00311765"/>
    <w:rsid w:val="00312211"/>
    <w:rsid w:val="00313BC3"/>
    <w:rsid w:val="003164D9"/>
    <w:rsid w:val="00320612"/>
    <w:rsid w:val="00320694"/>
    <w:rsid w:val="00320BB1"/>
    <w:rsid w:val="00320DBB"/>
    <w:rsid w:val="00322A7F"/>
    <w:rsid w:val="00322D78"/>
    <w:rsid w:val="00326B03"/>
    <w:rsid w:val="00327A5E"/>
    <w:rsid w:val="0033328B"/>
    <w:rsid w:val="00337DED"/>
    <w:rsid w:val="00340AFF"/>
    <w:rsid w:val="00341AB8"/>
    <w:rsid w:val="00354634"/>
    <w:rsid w:val="00354EC6"/>
    <w:rsid w:val="003551FA"/>
    <w:rsid w:val="003558EC"/>
    <w:rsid w:val="00356801"/>
    <w:rsid w:val="00356C1C"/>
    <w:rsid w:val="003571CF"/>
    <w:rsid w:val="00360794"/>
    <w:rsid w:val="00361FB7"/>
    <w:rsid w:val="00363632"/>
    <w:rsid w:val="003646F8"/>
    <w:rsid w:val="00364F6B"/>
    <w:rsid w:val="0036518E"/>
    <w:rsid w:val="003672F6"/>
    <w:rsid w:val="00367AE5"/>
    <w:rsid w:val="00370227"/>
    <w:rsid w:val="0037099B"/>
    <w:rsid w:val="00372A04"/>
    <w:rsid w:val="0037362F"/>
    <w:rsid w:val="0037479F"/>
    <w:rsid w:val="00380BD9"/>
    <w:rsid w:val="003828E7"/>
    <w:rsid w:val="00382CBE"/>
    <w:rsid w:val="00385CDF"/>
    <w:rsid w:val="0038722E"/>
    <w:rsid w:val="0038757E"/>
    <w:rsid w:val="0039035A"/>
    <w:rsid w:val="00390AD3"/>
    <w:rsid w:val="00390B62"/>
    <w:rsid w:val="00393E79"/>
    <w:rsid w:val="00395472"/>
    <w:rsid w:val="003954D5"/>
    <w:rsid w:val="00395754"/>
    <w:rsid w:val="003A11C7"/>
    <w:rsid w:val="003A3A31"/>
    <w:rsid w:val="003B2992"/>
    <w:rsid w:val="003B2F3A"/>
    <w:rsid w:val="003B3D68"/>
    <w:rsid w:val="003B49C9"/>
    <w:rsid w:val="003B5B80"/>
    <w:rsid w:val="003C0ED4"/>
    <w:rsid w:val="003C1A72"/>
    <w:rsid w:val="003C2001"/>
    <w:rsid w:val="003C7867"/>
    <w:rsid w:val="003D2451"/>
    <w:rsid w:val="003D3077"/>
    <w:rsid w:val="003D3FF1"/>
    <w:rsid w:val="003D4451"/>
    <w:rsid w:val="003D6078"/>
    <w:rsid w:val="003D67F8"/>
    <w:rsid w:val="003D6CF2"/>
    <w:rsid w:val="003E0158"/>
    <w:rsid w:val="003E0935"/>
    <w:rsid w:val="003E0CE7"/>
    <w:rsid w:val="003E32DB"/>
    <w:rsid w:val="003E4A11"/>
    <w:rsid w:val="003E6B0C"/>
    <w:rsid w:val="003E72B9"/>
    <w:rsid w:val="003F04A2"/>
    <w:rsid w:val="003F1044"/>
    <w:rsid w:val="003F3664"/>
    <w:rsid w:val="00401A84"/>
    <w:rsid w:val="00405389"/>
    <w:rsid w:val="00405BC7"/>
    <w:rsid w:val="004079CD"/>
    <w:rsid w:val="00407BA4"/>
    <w:rsid w:val="004101A5"/>
    <w:rsid w:val="004103DC"/>
    <w:rsid w:val="00410E25"/>
    <w:rsid w:val="00411249"/>
    <w:rsid w:val="00412855"/>
    <w:rsid w:val="00413903"/>
    <w:rsid w:val="00414436"/>
    <w:rsid w:val="00416241"/>
    <w:rsid w:val="0042062D"/>
    <w:rsid w:val="00420F12"/>
    <w:rsid w:val="00422289"/>
    <w:rsid w:val="004269A1"/>
    <w:rsid w:val="00427DE9"/>
    <w:rsid w:val="00430ADF"/>
    <w:rsid w:val="00430EB8"/>
    <w:rsid w:val="00431D02"/>
    <w:rsid w:val="00434D3C"/>
    <w:rsid w:val="00434D5C"/>
    <w:rsid w:val="0043563A"/>
    <w:rsid w:val="004369DA"/>
    <w:rsid w:val="00436CB4"/>
    <w:rsid w:val="00436E89"/>
    <w:rsid w:val="00442C85"/>
    <w:rsid w:val="0044610A"/>
    <w:rsid w:val="004464FF"/>
    <w:rsid w:val="004474B3"/>
    <w:rsid w:val="00450D9A"/>
    <w:rsid w:val="004510C8"/>
    <w:rsid w:val="00452D42"/>
    <w:rsid w:val="004535B7"/>
    <w:rsid w:val="00453BA6"/>
    <w:rsid w:val="00455858"/>
    <w:rsid w:val="00455D62"/>
    <w:rsid w:val="00456150"/>
    <w:rsid w:val="0045705B"/>
    <w:rsid w:val="0046148F"/>
    <w:rsid w:val="004659A4"/>
    <w:rsid w:val="004704AA"/>
    <w:rsid w:val="00473A6D"/>
    <w:rsid w:val="00475981"/>
    <w:rsid w:val="00475AAC"/>
    <w:rsid w:val="00480718"/>
    <w:rsid w:val="00481F88"/>
    <w:rsid w:val="004830E1"/>
    <w:rsid w:val="00487927"/>
    <w:rsid w:val="00493071"/>
    <w:rsid w:val="00494C61"/>
    <w:rsid w:val="004A0049"/>
    <w:rsid w:val="004A0840"/>
    <w:rsid w:val="004A0C2F"/>
    <w:rsid w:val="004A2959"/>
    <w:rsid w:val="004A7207"/>
    <w:rsid w:val="004B2F9A"/>
    <w:rsid w:val="004B72F7"/>
    <w:rsid w:val="004B78B7"/>
    <w:rsid w:val="004C016F"/>
    <w:rsid w:val="004C0326"/>
    <w:rsid w:val="004C0A2C"/>
    <w:rsid w:val="004C4112"/>
    <w:rsid w:val="004D0B5D"/>
    <w:rsid w:val="004D1621"/>
    <w:rsid w:val="004D2A8A"/>
    <w:rsid w:val="004D3522"/>
    <w:rsid w:val="004D443F"/>
    <w:rsid w:val="004D5F6E"/>
    <w:rsid w:val="004E017B"/>
    <w:rsid w:val="004E1384"/>
    <w:rsid w:val="004E1C87"/>
    <w:rsid w:val="004E31B7"/>
    <w:rsid w:val="004E3925"/>
    <w:rsid w:val="004E5110"/>
    <w:rsid w:val="004F000A"/>
    <w:rsid w:val="004F0675"/>
    <w:rsid w:val="004F2572"/>
    <w:rsid w:val="004F3906"/>
    <w:rsid w:val="004F5855"/>
    <w:rsid w:val="004F5CED"/>
    <w:rsid w:val="004F6CA2"/>
    <w:rsid w:val="004F6CD7"/>
    <w:rsid w:val="005019A8"/>
    <w:rsid w:val="00503A3B"/>
    <w:rsid w:val="0050400A"/>
    <w:rsid w:val="005070D7"/>
    <w:rsid w:val="00507BA7"/>
    <w:rsid w:val="00510D5D"/>
    <w:rsid w:val="005150B2"/>
    <w:rsid w:val="005159E8"/>
    <w:rsid w:val="00520AFB"/>
    <w:rsid w:val="005213F8"/>
    <w:rsid w:val="00522D5D"/>
    <w:rsid w:val="00526324"/>
    <w:rsid w:val="00527B25"/>
    <w:rsid w:val="0053252B"/>
    <w:rsid w:val="00532BB4"/>
    <w:rsid w:val="005376C0"/>
    <w:rsid w:val="00541CA3"/>
    <w:rsid w:val="005429A5"/>
    <w:rsid w:val="005435DA"/>
    <w:rsid w:val="00543D1E"/>
    <w:rsid w:val="005452D8"/>
    <w:rsid w:val="0055000D"/>
    <w:rsid w:val="0055007D"/>
    <w:rsid w:val="0055028F"/>
    <w:rsid w:val="005504CD"/>
    <w:rsid w:val="00550631"/>
    <w:rsid w:val="00553324"/>
    <w:rsid w:val="00553C1C"/>
    <w:rsid w:val="00555ABD"/>
    <w:rsid w:val="005569BA"/>
    <w:rsid w:val="00557340"/>
    <w:rsid w:val="005613FD"/>
    <w:rsid w:val="005625F7"/>
    <w:rsid w:val="0056421C"/>
    <w:rsid w:val="00564B2C"/>
    <w:rsid w:val="00566A08"/>
    <w:rsid w:val="00571615"/>
    <w:rsid w:val="00581E53"/>
    <w:rsid w:val="00583514"/>
    <w:rsid w:val="005837BE"/>
    <w:rsid w:val="00586A0B"/>
    <w:rsid w:val="00591F19"/>
    <w:rsid w:val="00594001"/>
    <w:rsid w:val="005950EA"/>
    <w:rsid w:val="005955EC"/>
    <w:rsid w:val="005958F1"/>
    <w:rsid w:val="005A01CE"/>
    <w:rsid w:val="005A487F"/>
    <w:rsid w:val="005A646F"/>
    <w:rsid w:val="005A651F"/>
    <w:rsid w:val="005A7F4F"/>
    <w:rsid w:val="005B03CC"/>
    <w:rsid w:val="005B1F28"/>
    <w:rsid w:val="005B3B71"/>
    <w:rsid w:val="005B536F"/>
    <w:rsid w:val="005C157A"/>
    <w:rsid w:val="005C1592"/>
    <w:rsid w:val="005C26DC"/>
    <w:rsid w:val="005C5B5B"/>
    <w:rsid w:val="005C6D48"/>
    <w:rsid w:val="005D043B"/>
    <w:rsid w:val="005D3994"/>
    <w:rsid w:val="005D3A16"/>
    <w:rsid w:val="005D3E83"/>
    <w:rsid w:val="005D3F37"/>
    <w:rsid w:val="005D3F62"/>
    <w:rsid w:val="005D542D"/>
    <w:rsid w:val="005E03BC"/>
    <w:rsid w:val="005E09FF"/>
    <w:rsid w:val="005E3070"/>
    <w:rsid w:val="005E419C"/>
    <w:rsid w:val="005E4455"/>
    <w:rsid w:val="005E493F"/>
    <w:rsid w:val="005E5946"/>
    <w:rsid w:val="005E6618"/>
    <w:rsid w:val="005F39CC"/>
    <w:rsid w:val="005F4497"/>
    <w:rsid w:val="005F7206"/>
    <w:rsid w:val="005F7BE5"/>
    <w:rsid w:val="006006CE"/>
    <w:rsid w:val="00600908"/>
    <w:rsid w:val="006061DF"/>
    <w:rsid w:val="00606686"/>
    <w:rsid w:val="00607F6C"/>
    <w:rsid w:val="006101F1"/>
    <w:rsid w:val="006103CB"/>
    <w:rsid w:val="0061222F"/>
    <w:rsid w:val="0061316D"/>
    <w:rsid w:val="00615CDC"/>
    <w:rsid w:val="00615DA4"/>
    <w:rsid w:val="0061737D"/>
    <w:rsid w:val="0061739A"/>
    <w:rsid w:val="00620FF8"/>
    <w:rsid w:val="00622D71"/>
    <w:rsid w:val="00625436"/>
    <w:rsid w:val="00626255"/>
    <w:rsid w:val="00630669"/>
    <w:rsid w:val="006316D4"/>
    <w:rsid w:val="00631DFF"/>
    <w:rsid w:val="006337B8"/>
    <w:rsid w:val="00634734"/>
    <w:rsid w:val="0063492A"/>
    <w:rsid w:val="00637780"/>
    <w:rsid w:val="0064070A"/>
    <w:rsid w:val="00640C37"/>
    <w:rsid w:val="0064281C"/>
    <w:rsid w:val="00644885"/>
    <w:rsid w:val="00644B20"/>
    <w:rsid w:val="00651297"/>
    <w:rsid w:val="00652D48"/>
    <w:rsid w:val="00653AC0"/>
    <w:rsid w:val="00655A8D"/>
    <w:rsid w:val="00660530"/>
    <w:rsid w:val="00660BE1"/>
    <w:rsid w:val="0066129C"/>
    <w:rsid w:val="00661353"/>
    <w:rsid w:val="006625F4"/>
    <w:rsid w:val="00663F59"/>
    <w:rsid w:val="0066452C"/>
    <w:rsid w:val="00667374"/>
    <w:rsid w:val="00667748"/>
    <w:rsid w:val="00670F6D"/>
    <w:rsid w:val="00671907"/>
    <w:rsid w:val="00673B61"/>
    <w:rsid w:val="006806EB"/>
    <w:rsid w:val="006818B0"/>
    <w:rsid w:val="006824F4"/>
    <w:rsid w:val="00682A33"/>
    <w:rsid w:val="00683577"/>
    <w:rsid w:val="00684987"/>
    <w:rsid w:val="0068724E"/>
    <w:rsid w:val="00690B6C"/>
    <w:rsid w:val="00691BFE"/>
    <w:rsid w:val="00695FE9"/>
    <w:rsid w:val="006977BD"/>
    <w:rsid w:val="006A4077"/>
    <w:rsid w:val="006A42B2"/>
    <w:rsid w:val="006A42C1"/>
    <w:rsid w:val="006A7BBD"/>
    <w:rsid w:val="006B1406"/>
    <w:rsid w:val="006B16E0"/>
    <w:rsid w:val="006B6CEE"/>
    <w:rsid w:val="006B6E55"/>
    <w:rsid w:val="006C4549"/>
    <w:rsid w:val="006C4694"/>
    <w:rsid w:val="006C6888"/>
    <w:rsid w:val="006D128D"/>
    <w:rsid w:val="006D163C"/>
    <w:rsid w:val="006D2D9F"/>
    <w:rsid w:val="006E033F"/>
    <w:rsid w:val="006E16AF"/>
    <w:rsid w:val="006E3E6E"/>
    <w:rsid w:val="006E5227"/>
    <w:rsid w:val="006E6BDA"/>
    <w:rsid w:val="006F2599"/>
    <w:rsid w:val="006F4A9F"/>
    <w:rsid w:val="006F5945"/>
    <w:rsid w:val="006F5D17"/>
    <w:rsid w:val="00701CDF"/>
    <w:rsid w:val="0070281C"/>
    <w:rsid w:val="00703610"/>
    <w:rsid w:val="007041EF"/>
    <w:rsid w:val="0071009A"/>
    <w:rsid w:val="00710818"/>
    <w:rsid w:val="00714D7F"/>
    <w:rsid w:val="0071733B"/>
    <w:rsid w:val="0072093E"/>
    <w:rsid w:val="00720B40"/>
    <w:rsid w:val="00722323"/>
    <w:rsid w:val="00723F3D"/>
    <w:rsid w:val="00724087"/>
    <w:rsid w:val="00726FF2"/>
    <w:rsid w:val="00730059"/>
    <w:rsid w:val="00730B5D"/>
    <w:rsid w:val="007323CE"/>
    <w:rsid w:val="007340D1"/>
    <w:rsid w:val="00736FA2"/>
    <w:rsid w:val="007371A3"/>
    <w:rsid w:val="00740C31"/>
    <w:rsid w:val="00741509"/>
    <w:rsid w:val="007423A3"/>
    <w:rsid w:val="00745350"/>
    <w:rsid w:val="007473A6"/>
    <w:rsid w:val="00750685"/>
    <w:rsid w:val="00750E7A"/>
    <w:rsid w:val="00753300"/>
    <w:rsid w:val="0075345B"/>
    <w:rsid w:val="00756B68"/>
    <w:rsid w:val="00760C39"/>
    <w:rsid w:val="0076244D"/>
    <w:rsid w:val="00764CF2"/>
    <w:rsid w:val="0077551D"/>
    <w:rsid w:val="00775FD5"/>
    <w:rsid w:val="00776F7C"/>
    <w:rsid w:val="007776D0"/>
    <w:rsid w:val="00780703"/>
    <w:rsid w:val="00781473"/>
    <w:rsid w:val="007817B8"/>
    <w:rsid w:val="007832AC"/>
    <w:rsid w:val="00783D5B"/>
    <w:rsid w:val="00784066"/>
    <w:rsid w:val="00785903"/>
    <w:rsid w:val="007913EC"/>
    <w:rsid w:val="00795247"/>
    <w:rsid w:val="0079537B"/>
    <w:rsid w:val="007A12D9"/>
    <w:rsid w:val="007A17AE"/>
    <w:rsid w:val="007A27B4"/>
    <w:rsid w:val="007A5F76"/>
    <w:rsid w:val="007A6A8D"/>
    <w:rsid w:val="007A735A"/>
    <w:rsid w:val="007B2A11"/>
    <w:rsid w:val="007B5047"/>
    <w:rsid w:val="007B6656"/>
    <w:rsid w:val="007B742B"/>
    <w:rsid w:val="007C0625"/>
    <w:rsid w:val="007C29D7"/>
    <w:rsid w:val="007C2C44"/>
    <w:rsid w:val="007C34C1"/>
    <w:rsid w:val="007C3648"/>
    <w:rsid w:val="007C3A41"/>
    <w:rsid w:val="007C4AAA"/>
    <w:rsid w:val="007C4BFA"/>
    <w:rsid w:val="007C586E"/>
    <w:rsid w:val="007D0E65"/>
    <w:rsid w:val="007D1924"/>
    <w:rsid w:val="007D1A7D"/>
    <w:rsid w:val="007D5B37"/>
    <w:rsid w:val="007E03B0"/>
    <w:rsid w:val="007E3C22"/>
    <w:rsid w:val="007E3C69"/>
    <w:rsid w:val="007E3DDD"/>
    <w:rsid w:val="007E452C"/>
    <w:rsid w:val="007E4A1D"/>
    <w:rsid w:val="007E4B17"/>
    <w:rsid w:val="007E59AD"/>
    <w:rsid w:val="007F0496"/>
    <w:rsid w:val="007F1D25"/>
    <w:rsid w:val="007F3DC7"/>
    <w:rsid w:val="007F516A"/>
    <w:rsid w:val="007F617A"/>
    <w:rsid w:val="007F6255"/>
    <w:rsid w:val="007F7DA4"/>
    <w:rsid w:val="008002EF"/>
    <w:rsid w:val="00800FE9"/>
    <w:rsid w:val="00801C9C"/>
    <w:rsid w:val="00802B97"/>
    <w:rsid w:val="00804903"/>
    <w:rsid w:val="0080609C"/>
    <w:rsid w:val="008067AA"/>
    <w:rsid w:val="00806FFB"/>
    <w:rsid w:val="0081007F"/>
    <w:rsid w:val="00811A45"/>
    <w:rsid w:val="00813641"/>
    <w:rsid w:val="00815025"/>
    <w:rsid w:val="008204A9"/>
    <w:rsid w:val="00825C04"/>
    <w:rsid w:val="00825E94"/>
    <w:rsid w:val="00831F46"/>
    <w:rsid w:val="008406B3"/>
    <w:rsid w:val="0084096A"/>
    <w:rsid w:val="008429EE"/>
    <w:rsid w:val="00843619"/>
    <w:rsid w:val="00843E79"/>
    <w:rsid w:val="0084437D"/>
    <w:rsid w:val="00846CAC"/>
    <w:rsid w:val="00847898"/>
    <w:rsid w:val="00847C85"/>
    <w:rsid w:val="00850A6E"/>
    <w:rsid w:val="008514F4"/>
    <w:rsid w:val="008535B4"/>
    <w:rsid w:val="00854543"/>
    <w:rsid w:val="00857F4B"/>
    <w:rsid w:val="00860319"/>
    <w:rsid w:val="00863A82"/>
    <w:rsid w:val="00866DEF"/>
    <w:rsid w:val="008718E5"/>
    <w:rsid w:val="0087200A"/>
    <w:rsid w:val="00873E49"/>
    <w:rsid w:val="008754A5"/>
    <w:rsid w:val="008754DC"/>
    <w:rsid w:val="00876833"/>
    <w:rsid w:val="00882166"/>
    <w:rsid w:val="00886496"/>
    <w:rsid w:val="0089162C"/>
    <w:rsid w:val="00892106"/>
    <w:rsid w:val="008932B0"/>
    <w:rsid w:val="008947C1"/>
    <w:rsid w:val="008968B8"/>
    <w:rsid w:val="00896A54"/>
    <w:rsid w:val="008A0C8D"/>
    <w:rsid w:val="008A0CF2"/>
    <w:rsid w:val="008A13B9"/>
    <w:rsid w:val="008A2802"/>
    <w:rsid w:val="008A3272"/>
    <w:rsid w:val="008A6B0E"/>
    <w:rsid w:val="008A73CF"/>
    <w:rsid w:val="008A7A23"/>
    <w:rsid w:val="008B541B"/>
    <w:rsid w:val="008B5FBD"/>
    <w:rsid w:val="008B6BA7"/>
    <w:rsid w:val="008B776A"/>
    <w:rsid w:val="008C01C1"/>
    <w:rsid w:val="008C26E7"/>
    <w:rsid w:val="008C2CD4"/>
    <w:rsid w:val="008C6030"/>
    <w:rsid w:val="008C7518"/>
    <w:rsid w:val="008C7F89"/>
    <w:rsid w:val="008D111C"/>
    <w:rsid w:val="008D193C"/>
    <w:rsid w:val="008D3500"/>
    <w:rsid w:val="008D6A46"/>
    <w:rsid w:val="008D7AC9"/>
    <w:rsid w:val="008E4D48"/>
    <w:rsid w:val="008E5A00"/>
    <w:rsid w:val="008E7418"/>
    <w:rsid w:val="008F1298"/>
    <w:rsid w:val="008F4029"/>
    <w:rsid w:val="008F4EA4"/>
    <w:rsid w:val="008F577D"/>
    <w:rsid w:val="00900DC0"/>
    <w:rsid w:val="00902CA5"/>
    <w:rsid w:val="009031F3"/>
    <w:rsid w:val="00903A1B"/>
    <w:rsid w:val="00904FB2"/>
    <w:rsid w:val="00906611"/>
    <w:rsid w:val="00910050"/>
    <w:rsid w:val="00911655"/>
    <w:rsid w:val="0091488D"/>
    <w:rsid w:val="00915749"/>
    <w:rsid w:val="00915AAC"/>
    <w:rsid w:val="009218B1"/>
    <w:rsid w:val="0092462F"/>
    <w:rsid w:val="009246CC"/>
    <w:rsid w:val="00924C4E"/>
    <w:rsid w:val="00926490"/>
    <w:rsid w:val="00926FD1"/>
    <w:rsid w:val="0093251F"/>
    <w:rsid w:val="009327C1"/>
    <w:rsid w:val="00933669"/>
    <w:rsid w:val="00933E78"/>
    <w:rsid w:val="00934116"/>
    <w:rsid w:val="0093455E"/>
    <w:rsid w:val="00934EC5"/>
    <w:rsid w:val="00935115"/>
    <w:rsid w:val="009353B3"/>
    <w:rsid w:val="0093552B"/>
    <w:rsid w:val="00941916"/>
    <w:rsid w:val="00942C3D"/>
    <w:rsid w:val="009447EE"/>
    <w:rsid w:val="00952931"/>
    <w:rsid w:val="009535C0"/>
    <w:rsid w:val="00956F57"/>
    <w:rsid w:val="00960375"/>
    <w:rsid w:val="00960AFD"/>
    <w:rsid w:val="00960BB1"/>
    <w:rsid w:val="00961F77"/>
    <w:rsid w:val="0096678B"/>
    <w:rsid w:val="009668FB"/>
    <w:rsid w:val="009706BF"/>
    <w:rsid w:val="00970D0F"/>
    <w:rsid w:val="00970D4B"/>
    <w:rsid w:val="00973568"/>
    <w:rsid w:val="009738DF"/>
    <w:rsid w:val="00974811"/>
    <w:rsid w:val="00974B93"/>
    <w:rsid w:val="00977634"/>
    <w:rsid w:val="009815D1"/>
    <w:rsid w:val="009833EC"/>
    <w:rsid w:val="00984BA1"/>
    <w:rsid w:val="00984FA5"/>
    <w:rsid w:val="00985635"/>
    <w:rsid w:val="00990358"/>
    <w:rsid w:val="00991B93"/>
    <w:rsid w:val="00992FC6"/>
    <w:rsid w:val="009952C4"/>
    <w:rsid w:val="00996A49"/>
    <w:rsid w:val="009A20CD"/>
    <w:rsid w:val="009A213C"/>
    <w:rsid w:val="009A3686"/>
    <w:rsid w:val="009A398D"/>
    <w:rsid w:val="009A454F"/>
    <w:rsid w:val="009A58A5"/>
    <w:rsid w:val="009A713E"/>
    <w:rsid w:val="009A785A"/>
    <w:rsid w:val="009B1915"/>
    <w:rsid w:val="009B2671"/>
    <w:rsid w:val="009B3112"/>
    <w:rsid w:val="009B5865"/>
    <w:rsid w:val="009B5CBD"/>
    <w:rsid w:val="009B6175"/>
    <w:rsid w:val="009C1A4B"/>
    <w:rsid w:val="009C4C77"/>
    <w:rsid w:val="009C59A1"/>
    <w:rsid w:val="009C744D"/>
    <w:rsid w:val="009C7883"/>
    <w:rsid w:val="009D4CBB"/>
    <w:rsid w:val="009D50F8"/>
    <w:rsid w:val="009D5304"/>
    <w:rsid w:val="009D53BE"/>
    <w:rsid w:val="009D6454"/>
    <w:rsid w:val="009E2317"/>
    <w:rsid w:val="009E31CE"/>
    <w:rsid w:val="009E3E3D"/>
    <w:rsid w:val="009E5CF7"/>
    <w:rsid w:val="009E7245"/>
    <w:rsid w:val="009E78A6"/>
    <w:rsid w:val="009E7BB8"/>
    <w:rsid w:val="009F194A"/>
    <w:rsid w:val="009F32DB"/>
    <w:rsid w:val="009F3765"/>
    <w:rsid w:val="009F4800"/>
    <w:rsid w:val="009F49F3"/>
    <w:rsid w:val="009F4D6E"/>
    <w:rsid w:val="009F7F18"/>
    <w:rsid w:val="00A010C9"/>
    <w:rsid w:val="00A0294F"/>
    <w:rsid w:val="00A035AC"/>
    <w:rsid w:val="00A05847"/>
    <w:rsid w:val="00A05C32"/>
    <w:rsid w:val="00A06373"/>
    <w:rsid w:val="00A07B0A"/>
    <w:rsid w:val="00A10F45"/>
    <w:rsid w:val="00A116E7"/>
    <w:rsid w:val="00A14FF2"/>
    <w:rsid w:val="00A17B18"/>
    <w:rsid w:val="00A24712"/>
    <w:rsid w:val="00A25277"/>
    <w:rsid w:val="00A271F8"/>
    <w:rsid w:val="00A27276"/>
    <w:rsid w:val="00A328B7"/>
    <w:rsid w:val="00A33899"/>
    <w:rsid w:val="00A34DDB"/>
    <w:rsid w:val="00A426F5"/>
    <w:rsid w:val="00A42D73"/>
    <w:rsid w:val="00A42F3A"/>
    <w:rsid w:val="00A43463"/>
    <w:rsid w:val="00A46C9F"/>
    <w:rsid w:val="00A4710C"/>
    <w:rsid w:val="00A47503"/>
    <w:rsid w:val="00A47FC2"/>
    <w:rsid w:val="00A51ADE"/>
    <w:rsid w:val="00A52816"/>
    <w:rsid w:val="00A53B5F"/>
    <w:rsid w:val="00A54DE0"/>
    <w:rsid w:val="00A55401"/>
    <w:rsid w:val="00A569EA"/>
    <w:rsid w:val="00A56D04"/>
    <w:rsid w:val="00A63A69"/>
    <w:rsid w:val="00A65309"/>
    <w:rsid w:val="00A654D8"/>
    <w:rsid w:val="00A6588A"/>
    <w:rsid w:val="00A658C4"/>
    <w:rsid w:val="00A736F7"/>
    <w:rsid w:val="00A749CF"/>
    <w:rsid w:val="00A77551"/>
    <w:rsid w:val="00A77BB3"/>
    <w:rsid w:val="00A82D33"/>
    <w:rsid w:val="00A830C5"/>
    <w:rsid w:val="00A84C1E"/>
    <w:rsid w:val="00A87E06"/>
    <w:rsid w:val="00A912B8"/>
    <w:rsid w:val="00A929DA"/>
    <w:rsid w:val="00A92B54"/>
    <w:rsid w:val="00A934B4"/>
    <w:rsid w:val="00A93B8F"/>
    <w:rsid w:val="00A97D5A"/>
    <w:rsid w:val="00A97E6A"/>
    <w:rsid w:val="00A97ECE"/>
    <w:rsid w:val="00AA08A2"/>
    <w:rsid w:val="00AA2AD8"/>
    <w:rsid w:val="00AA416D"/>
    <w:rsid w:val="00AA418F"/>
    <w:rsid w:val="00AA51BF"/>
    <w:rsid w:val="00AA7FBC"/>
    <w:rsid w:val="00AB0CC3"/>
    <w:rsid w:val="00AB187D"/>
    <w:rsid w:val="00AB33EC"/>
    <w:rsid w:val="00AB46B3"/>
    <w:rsid w:val="00AB5D23"/>
    <w:rsid w:val="00AC682F"/>
    <w:rsid w:val="00AC73AC"/>
    <w:rsid w:val="00AC7864"/>
    <w:rsid w:val="00AC797D"/>
    <w:rsid w:val="00AD00A8"/>
    <w:rsid w:val="00AD39BC"/>
    <w:rsid w:val="00AD60A4"/>
    <w:rsid w:val="00AD6F3F"/>
    <w:rsid w:val="00AE06E7"/>
    <w:rsid w:val="00AE5573"/>
    <w:rsid w:val="00AE6953"/>
    <w:rsid w:val="00AF0381"/>
    <w:rsid w:val="00AF3B4B"/>
    <w:rsid w:val="00AF609D"/>
    <w:rsid w:val="00AF64DF"/>
    <w:rsid w:val="00AF65DB"/>
    <w:rsid w:val="00AF7B70"/>
    <w:rsid w:val="00AF7F42"/>
    <w:rsid w:val="00B00544"/>
    <w:rsid w:val="00B0178E"/>
    <w:rsid w:val="00B020DC"/>
    <w:rsid w:val="00B030B0"/>
    <w:rsid w:val="00B04D65"/>
    <w:rsid w:val="00B0738B"/>
    <w:rsid w:val="00B1015D"/>
    <w:rsid w:val="00B16DAE"/>
    <w:rsid w:val="00B17A42"/>
    <w:rsid w:val="00B2236E"/>
    <w:rsid w:val="00B231A2"/>
    <w:rsid w:val="00B24C7F"/>
    <w:rsid w:val="00B26871"/>
    <w:rsid w:val="00B334B2"/>
    <w:rsid w:val="00B3428A"/>
    <w:rsid w:val="00B3491A"/>
    <w:rsid w:val="00B37DF1"/>
    <w:rsid w:val="00B40461"/>
    <w:rsid w:val="00B41E84"/>
    <w:rsid w:val="00B45C53"/>
    <w:rsid w:val="00B468AB"/>
    <w:rsid w:val="00B47098"/>
    <w:rsid w:val="00B50EC1"/>
    <w:rsid w:val="00B513D4"/>
    <w:rsid w:val="00B5281C"/>
    <w:rsid w:val="00B56C48"/>
    <w:rsid w:val="00B570EE"/>
    <w:rsid w:val="00B57245"/>
    <w:rsid w:val="00B60000"/>
    <w:rsid w:val="00B6009F"/>
    <w:rsid w:val="00B60D16"/>
    <w:rsid w:val="00B6250A"/>
    <w:rsid w:val="00B62BD8"/>
    <w:rsid w:val="00B65CBC"/>
    <w:rsid w:val="00B66377"/>
    <w:rsid w:val="00B67880"/>
    <w:rsid w:val="00B67AB3"/>
    <w:rsid w:val="00B768CF"/>
    <w:rsid w:val="00B8038D"/>
    <w:rsid w:val="00B80DCC"/>
    <w:rsid w:val="00B81543"/>
    <w:rsid w:val="00B828C8"/>
    <w:rsid w:val="00B8295E"/>
    <w:rsid w:val="00B832CE"/>
    <w:rsid w:val="00B83AFD"/>
    <w:rsid w:val="00B869C4"/>
    <w:rsid w:val="00B90AAA"/>
    <w:rsid w:val="00B90D16"/>
    <w:rsid w:val="00B925FF"/>
    <w:rsid w:val="00B93485"/>
    <w:rsid w:val="00BA439E"/>
    <w:rsid w:val="00BA6134"/>
    <w:rsid w:val="00BA67BE"/>
    <w:rsid w:val="00BB00B1"/>
    <w:rsid w:val="00BB2627"/>
    <w:rsid w:val="00BB31EB"/>
    <w:rsid w:val="00BB4B1E"/>
    <w:rsid w:val="00BB552C"/>
    <w:rsid w:val="00BB5E94"/>
    <w:rsid w:val="00BB68DF"/>
    <w:rsid w:val="00BB6F5C"/>
    <w:rsid w:val="00BC2A0A"/>
    <w:rsid w:val="00BC31E1"/>
    <w:rsid w:val="00BC70D3"/>
    <w:rsid w:val="00BD5157"/>
    <w:rsid w:val="00BD57CC"/>
    <w:rsid w:val="00BD5CD5"/>
    <w:rsid w:val="00BD739D"/>
    <w:rsid w:val="00BE3C62"/>
    <w:rsid w:val="00BE5826"/>
    <w:rsid w:val="00BE5F8F"/>
    <w:rsid w:val="00BF298C"/>
    <w:rsid w:val="00BF4633"/>
    <w:rsid w:val="00BF7396"/>
    <w:rsid w:val="00BF7838"/>
    <w:rsid w:val="00C01C6A"/>
    <w:rsid w:val="00C02E11"/>
    <w:rsid w:val="00C03090"/>
    <w:rsid w:val="00C15E87"/>
    <w:rsid w:val="00C15FD0"/>
    <w:rsid w:val="00C17693"/>
    <w:rsid w:val="00C179FE"/>
    <w:rsid w:val="00C238E5"/>
    <w:rsid w:val="00C23901"/>
    <w:rsid w:val="00C247A4"/>
    <w:rsid w:val="00C2504C"/>
    <w:rsid w:val="00C25371"/>
    <w:rsid w:val="00C25FD8"/>
    <w:rsid w:val="00C26A19"/>
    <w:rsid w:val="00C26A8C"/>
    <w:rsid w:val="00C31D04"/>
    <w:rsid w:val="00C33401"/>
    <w:rsid w:val="00C34F72"/>
    <w:rsid w:val="00C40337"/>
    <w:rsid w:val="00C41B82"/>
    <w:rsid w:val="00C42969"/>
    <w:rsid w:val="00C460EE"/>
    <w:rsid w:val="00C517E2"/>
    <w:rsid w:val="00C55F78"/>
    <w:rsid w:val="00C566FE"/>
    <w:rsid w:val="00C56EA9"/>
    <w:rsid w:val="00C6047A"/>
    <w:rsid w:val="00C626D7"/>
    <w:rsid w:val="00C639D4"/>
    <w:rsid w:val="00C63C87"/>
    <w:rsid w:val="00C64690"/>
    <w:rsid w:val="00C64E59"/>
    <w:rsid w:val="00C701F1"/>
    <w:rsid w:val="00C75FB9"/>
    <w:rsid w:val="00C77889"/>
    <w:rsid w:val="00C815F5"/>
    <w:rsid w:val="00C827D8"/>
    <w:rsid w:val="00C83C19"/>
    <w:rsid w:val="00C84F01"/>
    <w:rsid w:val="00C86AB3"/>
    <w:rsid w:val="00C875F9"/>
    <w:rsid w:val="00C878C5"/>
    <w:rsid w:val="00C92396"/>
    <w:rsid w:val="00C92736"/>
    <w:rsid w:val="00C9305D"/>
    <w:rsid w:val="00C94AAE"/>
    <w:rsid w:val="00C97F2F"/>
    <w:rsid w:val="00CA1C9D"/>
    <w:rsid w:val="00CA3802"/>
    <w:rsid w:val="00CA4A8A"/>
    <w:rsid w:val="00CA567E"/>
    <w:rsid w:val="00CA58E9"/>
    <w:rsid w:val="00CA7E20"/>
    <w:rsid w:val="00CB01C6"/>
    <w:rsid w:val="00CB1CBB"/>
    <w:rsid w:val="00CB2063"/>
    <w:rsid w:val="00CB42F3"/>
    <w:rsid w:val="00CB4D88"/>
    <w:rsid w:val="00CB5A8E"/>
    <w:rsid w:val="00CC15BE"/>
    <w:rsid w:val="00CC1939"/>
    <w:rsid w:val="00CC2745"/>
    <w:rsid w:val="00CC39E1"/>
    <w:rsid w:val="00CC5531"/>
    <w:rsid w:val="00CC5DF5"/>
    <w:rsid w:val="00CC639C"/>
    <w:rsid w:val="00CC74B9"/>
    <w:rsid w:val="00CC7F2B"/>
    <w:rsid w:val="00CD0AA8"/>
    <w:rsid w:val="00CD0F6F"/>
    <w:rsid w:val="00CD3B19"/>
    <w:rsid w:val="00CD429A"/>
    <w:rsid w:val="00CD6575"/>
    <w:rsid w:val="00CD6583"/>
    <w:rsid w:val="00CD76B0"/>
    <w:rsid w:val="00CE4106"/>
    <w:rsid w:val="00CE4B07"/>
    <w:rsid w:val="00CE54A8"/>
    <w:rsid w:val="00CE6335"/>
    <w:rsid w:val="00CE7A8B"/>
    <w:rsid w:val="00CE7E08"/>
    <w:rsid w:val="00CF17D4"/>
    <w:rsid w:val="00CF24D7"/>
    <w:rsid w:val="00CF58D3"/>
    <w:rsid w:val="00CF6B66"/>
    <w:rsid w:val="00CF6BF7"/>
    <w:rsid w:val="00CF724B"/>
    <w:rsid w:val="00CF7360"/>
    <w:rsid w:val="00CF7403"/>
    <w:rsid w:val="00D011D1"/>
    <w:rsid w:val="00D041A9"/>
    <w:rsid w:val="00D2512F"/>
    <w:rsid w:val="00D2705F"/>
    <w:rsid w:val="00D275D8"/>
    <w:rsid w:val="00D27CDB"/>
    <w:rsid w:val="00D303E8"/>
    <w:rsid w:val="00D31721"/>
    <w:rsid w:val="00D32D27"/>
    <w:rsid w:val="00D338A4"/>
    <w:rsid w:val="00D33F44"/>
    <w:rsid w:val="00D33FBA"/>
    <w:rsid w:val="00D37BA0"/>
    <w:rsid w:val="00D40113"/>
    <w:rsid w:val="00D414E9"/>
    <w:rsid w:val="00D41F01"/>
    <w:rsid w:val="00D42F3F"/>
    <w:rsid w:val="00D43B2F"/>
    <w:rsid w:val="00D43CEC"/>
    <w:rsid w:val="00D45350"/>
    <w:rsid w:val="00D45C34"/>
    <w:rsid w:val="00D462BD"/>
    <w:rsid w:val="00D4781A"/>
    <w:rsid w:val="00D50515"/>
    <w:rsid w:val="00D50600"/>
    <w:rsid w:val="00D51E71"/>
    <w:rsid w:val="00D53CAD"/>
    <w:rsid w:val="00D53CF9"/>
    <w:rsid w:val="00D56A0F"/>
    <w:rsid w:val="00D56ACC"/>
    <w:rsid w:val="00D60C18"/>
    <w:rsid w:val="00D61923"/>
    <w:rsid w:val="00D625B9"/>
    <w:rsid w:val="00D677C7"/>
    <w:rsid w:val="00D70606"/>
    <w:rsid w:val="00D72C90"/>
    <w:rsid w:val="00D74854"/>
    <w:rsid w:val="00D76C5B"/>
    <w:rsid w:val="00D77947"/>
    <w:rsid w:val="00D77B7A"/>
    <w:rsid w:val="00D804D0"/>
    <w:rsid w:val="00D81407"/>
    <w:rsid w:val="00D831E1"/>
    <w:rsid w:val="00D845F2"/>
    <w:rsid w:val="00D846E4"/>
    <w:rsid w:val="00D854EA"/>
    <w:rsid w:val="00D85585"/>
    <w:rsid w:val="00D8783A"/>
    <w:rsid w:val="00D90313"/>
    <w:rsid w:val="00D90721"/>
    <w:rsid w:val="00D92CF6"/>
    <w:rsid w:val="00D93C54"/>
    <w:rsid w:val="00D958B4"/>
    <w:rsid w:val="00D9628A"/>
    <w:rsid w:val="00D97673"/>
    <w:rsid w:val="00DA0114"/>
    <w:rsid w:val="00DA13AE"/>
    <w:rsid w:val="00DA38F6"/>
    <w:rsid w:val="00DA523B"/>
    <w:rsid w:val="00DB099B"/>
    <w:rsid w:val="00DB109C"/>
    <w:rsid w:val="00DB212C"/>
    <w:rsid w:val="00DB5538"/>
    <w:rsid w:val="00DB5914"/>
    <w:rsid w:val="00DB60A7"/>
    <w:rsid w:val="00DC42AC"/>
    <w:rsid w:val="00DC4A0C"/>
    <w:rsid w:val="00DD0BFD"/>
    <w:rsid w:val="00DD1E4D"/>
    <w:rsid w:val="00DD28A8"/>
    <w:rsid w:val="00DD34B2"/>
    <w:rsid w:val="00DD3564"/>
    <w:rsid w:val="00DD4B4B"/>
    <w:rsid w:val="00DD591F"/>
    <w:rsid w:val="00DE0931"/>
    <w:rsid w:val="00DE1354"/>
    <w:rsid w:val="00DE297B"/>
    <w:rsid w:val="00DE3B56"/>
    <w:rsid w:val="00DE3CD4"/>
    <w:rsid w:val="00DE5951"/>
    <w:rsid w:val="00DE6394"/>
    <w:rsid w:val="00DE6564"/>
    <w:rsid w:val="00DE756F"/>
    <w:rsid w:val="00DF1729"/>
    <w:rsid w:val="00DF2505"/>
    <w:rsid w:val="00DF3DFB"/>
    <w:rsid w:val="00DF60FE"/>
    <w:rsid w:val="00E0038A"/>
    <w:rsid w:val="00E007D2"/>
    <w:rsid w:val="00E010B7"/>
    <w:rsid w:val="00E01771"/>
    <w:rsid w:val="00E01B2B"/>
    <w:rsid w:val="00E06A44"/>
    <w:rsid w:val="00E101F0"/>
    <w:rsid w:val="00E14208"/>
    <w:rsid w:val="00E148A1"/>
    <w:rsid w:val="00E14AB5"/>
    <w:rsid w:val="00E16442"/>
    <w:rsid w:val="00E16710"/>
    <w:rsid w:val="00E16E23"/>
    <w:rsid w:val="00E1747D"/>
    <w:rsid w:val="00E17947"/>
    <w:rsid w:val="00E20A4B"/>
    <w:rsid w:val="00E20F97"/>
    <w:rsid w:val="00E221BF"/>
    <w:rsid w:val="00E2292B"/>
    <w:rsid w:val="00E31F0D"/>
    <w:rsid w:val="00E32A0E"/>
    <w:rsid w:val="00E35DC0"/>
    <w:rsid w:val="00E374F6"/>
    <w:rsid w:val="00E415A6"/>
    <w:rsid w:val="00E44A99"/>
    <w:rsid w:val="00E464AF"/>
    <w:rsid w:val="00E50A4C"/>
    <w:rsid w:val="00E518FD"/>
    <w:rsid w:val="00E5749B"/>
    <w:rsid w:val="00E57BAE"/>
    <w:rsid w:val="00E60964"/>
    <w:rsid w:val="00E6170E"/>
    <w:rsid w:val="00E626EF"/>
    <w:rsid w:val="00E62A36"/>
    <w:rsid w:val="00E6393D"/>
    <w:rsid w:val="00E7338D"/>
    <w:rsid w:val="00E746C1"/>
    <w:rsid w:val="00E80B2A"/>
    <w:rsid w:val="00E80E00"/>
    <w:rsid w:val="00E819C6"/>
    <w:rsid w:val="00E83004"/>
    <w:rsid w:val="00E83E48"/>
    <w:rsid w:val="00E85E29"/>
    <w:rsid w:val="00E87013"/>
    <w:rsid w:val="00E90DDE"/>
    <w:rsid w:val="00E92B2E"/>
    <w:rsid w:val="00E93BA1"/>
    <w:rsid w:val="00E949EB"/>
    <w:rsid w:val="00EA2343"/>
    <w:rsid w:val="00EA23F8"/>
    <w:rsid w:val="00EA2FEE"/>
    <w:rsid w:val="00EA3E1A"/>
    <w:rsid w:val="00EA5C17"/>
    <w:rsid w:val="00EA7C56"/>
    <w:rsid w:val="00EB1CC0"/>
    <w:rsid w:val="00EB1DBF"/>
    <w:rsid w:val="00EB25CA"/>
    <w:rsid w:val="00EB3CEE"/>
    <w:rsid w:val="00EB5D57"/>
    <w:rsid w:val="00EB745D"/>
    <w:rsid w:val="00EB7E6B"/>
    <w:rsid w:val="00ED06B0"/>
    <w:rsid w:val="00ED1830"/>
    <w:rsid w:val="00ED4568"/>
    <w:rsid w:val="00ED58F0"/>
    <w:rsid w:val="00EE07BC"/>
    <w:rsid w:val="00EE29BF"/>
    <w:rsid w:val="00EE3E58"/>
    <w:rsid w:val="00EE62F0"/>
    <w:rsid w:val="00EE6CFD"/>
    <w:rsid w:val="00EE7251"/>
    <w:rsid w:val="00EF646B"/>
    <w:rsid w:val="00F02E87"/>
    <w:rsid w:val="00F033D7"/>
    <w:rsid w:val="00F03E85"/>
    <w:rsid w:val="00F11659"/>
    <w:rsid w:val="00F11999"/>
    <w:rsid w:val="00F11F2C"/>
    <w:rsid w:val="00F130C2"/>
    <w:rsid w:val="00F1366D"/>
    <w:rsid w:val="00F14093"/>
    <w:rsid w:val="00F14BF7"/>
    <w:rsid w:val="00F17213"/>
    <w:rsid w:val="00F17D12"/>
    <w:rsid w:val="00F20B25"/>
    <w:rsid w:val="00F20BD3"/>
    <w:rsid w:val="00F20FC0"/>
    <w:rsid w:val="00F212FE"/>
    <w:rsid w:val="00F22373"/>
    <w:rsid w:val="00F233A3"/>
    <w:rsid w:val="00F24B63"/>
    <w:rsid w:val="00F27291"/>
    <w:rsid w:val="00F274BE"/>
    <w:rsid w:val="00F278C8"/>
    <w:rsid w:val="00F304F2"/>
    <w:rsid w:val="00F30C67"/>
    <w:rsid w:val="00F318AD"/>
    <w:rsid w:val="00F31A2B"/>
    <w:rsid w:val="00F32254"/>
    <w:rsid w:val="00F32428"/>
    <w:rsid w:val="00F351C1"/>
    <w:rsid w:val="00F361D4"/>
    <w:rsid w:val="00F4025B"/>
    <w:rsid w:val="00F413B4"/>
    <w:rsid w:val="00F42000"/>
    <w:rsid w:val="00F465A4"/>
    <w:rsid w:val="00F5483B"/>
    <w:rsid w:val="00F56C16"/>
    <w:rsid w:val="00F573C6"/>
    <w:rsid w:val="00F60037"/>
    <w:rsid w:val="00F606A1"/>
    <w:rsid w:val="00F61490"/>
    <w:rsid w:val="00F6438F"/>
    <w:rsid w:val="00F643CC"/>
    <w:rsid w:val="00F65C18"/>
    <w:rsid w:val="00F65D42"/>
    <w:rsid w:val="00F66B20"/>
    <w:rsid w:val="00F718C6"/>
    <w:rsid w:val="00F7393B"/>
    <w:rsid w:val="00F76540"/>
    <w:rsid w:val="00F767D8"/>
    <w:rsid w:val="00F76A5D"/>
    <w:rsid w:val="00F771CA"/>
    <w:rsid w:val="00F775D2"/>
    <w:rsid w:val="00F77842"/>
    <w:rsid w:val="00F77E50"/>
    <w:rsid w:val="00F80046"/>
    <w:rsid w:val="00F81E93"/>
    <w:rsid w:val="00F851F7"/>
    <w:rsid w:val="00F865D2"/>
    <w:rsid w:val="00F87B6D"/>
    <w:rsid w:val="00F90177"/>
    <w:rsid w:val="00F90817"/>
    <w:rsid w:val="00F91024"/>
    <w:rsid w:val="00F91227"/>
    <w:rsid w:val="00F9143E"/>
    <w:rsid w:val="00F9169F"/>
    <w:rsid w:val="00F93CB4"/>
    <w:rsid w:val="00F93D71"/>
    <w:rsid w:val="00F94FEA"/>
    <w:rsid w:val="00F9720E"/>
    <w:rsid w:val="00F97600"/>
    <w:rsid w:val="00F979CE"/>
    <w:rsid w:val="00F97D3F"/>
    <w:rsid w:val="00FA011E"/>
    <w:rsid w:val="00FA47E6"/>
    <w:rsid w:val="00FA7B88"/>
    <w:rsid w:val="00FB08A9"/>
    <w:rsid w:val="00FB2576"/>
    <w:rsid w:val="00FB3AB5"/>
    <w:rsid w:val="00FB41A2"/>
    <w:rsid w:val="00FB6EA2"/>
    <w:rsid w:val="00FC1737"/>
    <w:rsid w:val="00FC24BC"/>
    <w:rsid w:val="00FC53F4"/>
    <w:rsid w:val="00FC6712"/>
    <w:rsid w:val="00FD0C4F"/>
    <w:rsid w:val="00FD15C7"/>
    <w:rsid w:val="00FD18EC"/>
    <w:rsid w:val="00FD482C"/>
    <w:rsid w:val="00FD6256"/>
    <w:rsid w:val="00FD66A6"/>
    <w:rsid w:val="00FD66F1"/>
    <w:rsid w:val="00FE0713"/>
    <w:rsid w:val="00FF5AAC"/>
    <w:rsid w:val="00FF7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D6E4FF2"/>
  <w15:chartTrackingRefBased/>
  <w15:docId w15:val="{2ED596A9-670D-DD4F-BE73-A844E9E0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CB4"/>
    <w:pPr>
      <w:bidi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74DC3"/>
    <w:pPr>
      <w:keepNext/>
      <w:autoSpaceDE w:val="0"/>
      <w:autoSpaceDN w:val="0"/>
      <w:bidi w:val="0"/>
      <w:outlineLvl w:val="0"/>
    </w:pPr>
    <w:rPr>
      <w:b/>
      <w:bCs/>
      <w:sz w:val="20"/>
      <w:u w:val="single"/>
      <w:lang w:val="en-GB"/>
    </w:rPr>
  </w:style>
  <w:style w:type="paragraph" w:styleId="Heading5">
    <w:name w:val="heading 5"/>
    <w:basedOn w:val="Normal"/>
    <w:next w:val="Normal"/>
    <w:link w:val="Heading5Char"/>
    <w:unhideWhenUsed/>
    <w:qFormat/>
    <w:rsid w:val="001E4445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83CD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83CDF"/>
    <w:pPr>
      <w:tabs>
        <w:tab w:val="center" w:pos="4153"/>
        <w:tab w:val="right" w:pos="8306"/>
      </w:tabs>
    </w:pPr>
  </w:style>
  <w:style w:type="character" w:styleId="Hyperlink">
    <w:name w:val="Hyperlink"/>
    <w:rsid w:val="0070281C"/>
    <w:rPr>
      <w:rFonts w:cs="Times New Roman"/>
      <w:color w:val="0000FF"/>
      <w:u w:val="single"/>
    </w:rPr>
  </w:style>
  <w:style w:type="paragraph" w:styleId="NormalWeb">
    <w:name w:val="Normal (Web)"/>
    <w:aliases w:val="Char Char Char Char Char Char"/>
    <w:basedOn w:val="Normal"/>
    <w:link w:val="NormalWebChar"/>
    <w:qFormat/>
    <w:rsid w:val="00197312"/>
    <w:pPr>
      <w:bidi w:val="0"/>
      <w:spacing w:before="100" w:beforeAutospacing="1" w:after="100" w:afterAutospacing="1"/>
    </w:pPr>
    <w:rPr>
      <w:rFonts w:ascii="Verdana" w:hAnsi="Verdana"/>
      <w:sz w:val="20"/>
      <w:szCs w:val="20"/>
      <w:lang w:val="x-none" w:eastAsia="x-none"/>
    </w:rPr>
  </w:style>
  <w:style w:type="character" w:styleId="Emphasis">
    <w:name w:val="Emphasis"/>
    <w:uiPriority w:val="20"/>
    <w:qFormat/>
    <w:rsid w:val="008754DC"/>
    <w:rPr>
      <w:rFonts w:cs="Times New Roman"/>
      <w:i/>
      <w:iCs/>
    </w:rPr>
  </w:style>
  <w:style w:type="paragraph" w:styleId="ListParagraph">
    <w:name w:val="List Paragraph"/>
    <w:basedOn w:val="Normal"/>
    <w:link w:val="ListParagraphChar"/>
    <w:uiPriority w:val="1"/>
    <w:qFormat/>
    <w:rsid w:val="009738DF"/>
    <w:pPr>
      <w:suppressAutoHyphens/>
      <w:bidi w:val="0"/>
      <w:ind w:left="720"/>
      <w:contextualSpacing/>
    </w:pPr>
    <w:rPr>
      <w:lang w:val="en-GB" w:eastAsia="ar-SA"/>
    </w:rPr>
  </w:style>
  <w:style w:type="paragraph" w:customStyle="1" w:styleId="Achievement">
    <w:name w:val="Achievement"/>
    <w:basedOn w:val="Normal"/>
    <w:rsid w:val="009738DF"/>
    <w:pPr>
      <w:tabs>
        <w:tab w:val="num" w:pos="288"/>
      </w:tabs>
      <w:bidi w:val="0"/>
      <w:spacing w:after="60" w:line="240" w:lineRule="atLeast"/>
      <w:ind w:left="288" w:hanging="288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rsid w:val="009738DF"/>
    <w:pPr>
      <w:spacing w:after="120"/>
    </w:pPr>
  </w:style>
  <w:style w:type="character" w:customStyle="1" w:styleId="BodyTextChar">
    <w:name w:val="Body Text Char"/>
    <w:link w:val="BodyText"/>
    <w:rsid w:val="009738DF"/>
    <w:rPr>
      <w:sz w:val="24"/>
      <w:szCs w:val="24"/>
    </w:rPr>
  </w:style>
  <w:style w:type="paragraph" w:styleId="BalloonText">
    <w:name w:val="Balloon Text"/>
    <w:basedOn w:val="Normal"/>
    <w:link w:val="BalloonTextChar"/>
    <w:rsid w:val="000A0F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A0F67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001E85"/>
  </w:style>
  <w:style w:type="character" w:customStyle="1" w:styleId="apple-converted-space">
    <w:name w:val="apple-converted-space"/>
    <w:basedOn w:val="DefaultParagraphFont"/>
    <w:rsid w:val="00001E85"/>
  </w:style>
  <w:style w:type="paragraph" w:styleId="BodyText3">
    <w:name w:val="Body Text 3"/>
    <w:basedOn w:val="Normal"/>
    <w:link w:val="BodyText3Char"/>
    <w:rsid w:val="00DE6394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DE6394"/>
    <w:rPr>
      <w:sz w:val="16"/>
      <w:szCs w:val="16"/>
    </w:rPr>
  </w:style>
  <w:style w:type="paragraph" w:customStyle="1" w:styleId="NormalComplexVerdana">
    <w:name w:val="Normal + (Complex) Verdana"/>
    <w:aliases w:val="Bold"/>
    <w:basedOn w:val="Normal"/>
    <w:rsid w:val="00CE4106"/>
    <w:pPr>
      <w:widowControl w:val="0"/>
      <w:autoSpaceDE w:val="0"/>
      <w:autoSpaceDN w:val="0"/>
      <w:bidi w:val="0"/>
      <w:spacing w:line="360" w:lineRule="auto"/>
    </w:pPr>
    <w:rPr>
      <w:rFonts w:cs="Verdana"/>
      <w:lang w:bidi="ta-IN"/>
    </w:rPr>
  </w:style>
  <w:style w:type="character" w:styleId="Strong">
    <w:name w:val="Strong"/>
    <w:uiPriority w:val="22"/>
    <w:qFormat/>
    <w:rsid w:val="00354634"/>
    <w:rPr>
      <w:b/>
      <w:bCs/>
    </w:rPr>
  </w:style>
  <w:style w:type="paragraph" w:styleId="NoSpacing">
    <w:name w:val="No Spacing"/>
    <w:uiPriority w:val="1"/>
    <w:qFormat/>
    <w:rsid w:val="009D6454"/>
    <w:pPr>
      <w:jc w:val="both"/>
    </w:pPr>
    <w:rPr>
      <w:rFonts w:ascii="Calibri" w:eastAsia="Calibri" w:hAnsi="Calibri"/>
      <w:sz w:val="22"/>
      <w:szCs w:val="22"/>
    </w:rPr>
  </w:style>
  <w:style w:type="character" w:customStyle="1" w:styleId="Heading1Char">
    <w:name w:val="Heading 1 Char"/>
    <w:link w:val="Heading1"/>
    <w:rsid w:val="00274DC3"/>
    <w:rPr>
      <w:b/>
      <w:bCs/>
      <w:szCs w:val="24"/>
      <w:u w:val="single"/>
      <w:lang w:val="en-GB"/>
    </w:rPr>
  </w:style>
  <w:style w:type="paragraph" w:customStyle="1" w:styleId="SectionTitle">
    <w:name w:val="Section Title"/>
    <w:basedOn w:val="Normal"/>
    <w:next w:val="Normal"/>
    <w:rsid w:val="00800FE9"/>
    <w:pPr>
      <w:pBdr>
        <w:bottom w:val="single" w:sz="4" w:space="1" w:color="808080"/>
      </w:pBdr>
      <w:suppressAutoHyphens/>
      <w:bidi w:val="0"/>
      <w:spacing w:before="220" w:line="220" w:lineRule="atLeast"/>
    </w:pPr>
    <w:rPr>
      <w:rFonts w:ascii="Garamond" w:hAnsi="Garamond"/>
      <w:caps/>
      <w:spacing w:val="15"/>
      <w:sz w:val="20"/>
      <w:szCs w:val="20"/>
      <w:lang w:val="en-IN" w:eastAsia="ar-SA"/>
    </w:rPr>
  </w:style>
  <w:style w:type="character" w:customStyle="1" w:styleId="Heading5Char">
    <w:name w:val="Heading 5 Char"/>
    <w:link w:val="Heading5"/>
    <w:rsid w:val="001E4445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cls">
    <w:name w:val="cls"/>
    <w:basedOn w:val="DefaultParagraphFont"/>
    <w:rsid w:val="0077551D"/>
  </w:style>
  <w:style w:type="character" w:customStyle="1" w:styleId="NormalWebChar">
    <w:name w:val="Normal (Web) Char"/>
    <w:aliases w:val="Char Char Char Char Char Char Char"/>
    <w:link w:val="NormalWeb"/>
    <w:locked/>
    <w:rsid w:val="00B020DC"/>
    <w:rPr>
      <w:rFonts w:ascii="Verdana" w:hAnsi="Verdana"/>
    </w:rPr>
  </w:style>
  <w:style w:type="character" w:customStyle="1" w:styleId="ListParagraphChar">
    <w:name w:val="List Paragraph Char"/>
    <w:link w:val="ListParagraph"/>
    <w:uiPriority w:val="34"/>
    <w:qFormat/>
    <w:locked/>
    <w:rsid w:val="00B020DC"/>
    <w:rPr>
      <w:sz w:val="24"/>
      <w:szCs w:val="24"/>
      <w:lang w:val="en-GB" w:eastAsia="ar-SA"/>
    </w:rPr>
  </w:style>
  <w:style w:type="paragraph" w:customStyle="1" w:styleId="Style2">
    <w:name w:val="Style2"/>
    <w:basedOn w:val="BodyText3"/>
    <w:uiPriority w:val="99"/>
    <w:rsid w:val="00242CE0"/>
    <w:pPr>
      <w:tabs>
        <w:tab w:val="num" w:pos="720"/>
      </w:tabs>
      <w:suppressAutoHyphens/>
      <w:bidi w:val="0"/>
      <w:spacing w:after="0"/>
      <w:ind w:left="-2160"/>
    </w:pPr>
    <w:rPr>
      <w:rFonts w:ascii="Arial" w:hAnsi="Arial"/>
      <w:b/>
      <w:bCs/>
      <w:color w:val="000000"/>
      <w:sz w:val="22"/>
      <w:szCs w:val="22"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164"/>
          <w:marRight w:val="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240"/>
              <w:marRight w:val="240"/>
              <w:marTop w:val="0"/>
              <w:marBottom w:val="0"/>
              <w:divBdr>
                <w:top w:val="dotted" w:sz="6" w:space="0" w:color="auto"/>
                <w:left w:val="dotted" w:sz="6" w:space="6" w:color="auto"/>
                <w:bottom w:val="dotted" w:sz="6" w:space="0" w:color="auto"/>
                <w:right w:val="dotted" w:sz="6" w:space="6" w:color="auto"/>
              </w:divBdr>
              <w:divsChild>
                <w:div w:id="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image" Target="media/image2.jpe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82C78-867D-44ED-880D-133915A19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OCR Document</vt:lpstr>
    </vt:vector>
  </TitlesOfParts>
  <Company>I.R.I.S.</Company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OCR Document</dc:title>
  <dc:subject/>
  <dc:creator>Readiris</dc:creator>
  <cp:keywords/>
  <cp:lastModifiedBy>Monika Manjri</cp:lastModifiedBy>
  <cp:revision>2</cp:revision>
  <cp:lastPrinted>2021-04-14T06:58:00Z</cp:lastPrinted>
  <dcterms:created xsi:type="dcterms:W3CDTF">2024-01-29T06:46:00Z</dcterms:created>
  <dcterms:modified xsi:type="dcterms:W3CDTF">2024-01-29T06:46:00Z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Readiris</vt:lpwstr>
  </property>
  <property fmtid="{D5CDD505-2E9C-101B-9397-08002B2CF9AE}" pid="3" name="DLPManualFileClassification">
    <vt:lpwstr>{1A067545-A4E2-4FA1-8094-0D7902669705}</vt:lpwstr>
  </property>
  <property fmtid="{D5CDD505-2E9C-101B-9397-08002B2CF9AE}" pid="4" name="DLPManualFileClassificationLastModifiedBy">
    <vt:lpwstr>IGLPT3825\Monika Manjri</vt:lpwstr>
  </property>
  <property fmtid="{D5CDD505-2E9C-101B-9397-08002B2CF9AE}" pid="5" name="DLPManualFileClassificationLastModificationDate">
    <vt:lpwstr>1706510806</vt:lpwstr>
  </property>
  <property fmtid="{D5CDD505-2E9C-101B-9397-08002B2CF9AE}" pid="6" name="DLPManualFileClassificationVersion">
    <vt:lpwstr>11.10.100.17</vt:lpwstr>
  </property>
</Properties>
</file>